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31440">
          <w:pPr>
            <w:pStyle w:val="Sinespaciado"/>
            <w:rPr>
              <w:rFonts w:asciiTheme="majorHAnsi" w:eastAsiaTheme="majorEastAsia" w:hAnsiTheme="majorHAnsi" w:cstheme="majorBidi"/>
              <w:sz w:val="72"/>
              <w:szCs w:val="72"/>
            </w:rPr>
          </w:pPr>
          <w:r w:rsidRPr="00831440">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31440">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31440">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31440">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B844CC">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AddressBook</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showingPlcHdr/>
            <w:dataBinding w:prefixMappings="xmlns:ns0='http://schemas.openxmlformats.org/officeDocument/2006/extended-properties' " w:xpath="/ns0:Properties[1]/ns0:Company[1]" w:storeItemID="{6668398D-A668-4E3E-A5EB-62B293D839F1}"/>
            <w:text/>
          </w:sdtPr>
          <w:sdtContent>
            <w:p w:rsidR="00D06E99" w:rsidRDefault="00652D72">
              <w:pPr>
                <w:pStyle w:val="Sinespaciado"/>
              </w:pPr>
              <w:r>
                <w:t xml:space="preserve">     </w:t>
              </w:r>
            </w:p>
          </w:sdtContent>
        </w:sdt>
        <w:sdt>
          <w:sdtPr>
            <w:alias w:val="Autor"/>
            <w:id w:val="14700094"/>
            <w:showingPlcHdr/>
            <w:dataBinding w:prefixMappings="xmlns:ns0='http://schemas.openxmlformats.org/package/2006/metadata/core-properties' xmlns:ns1='http://purl.org/dc/elements/1.1/'" w:xpath="/ns0:coreProperties[1]/ns1:creator[1]" w:storeItemID="{6C3C8BC8-F283-45AE-878A-BAB7291924A1}"/>
            <w:text/>
          </w:sdtPr>
          <w:sdtContent>
            <w:p w:rsidR="00D06E99" w:rsidRDefault="00652D72">
              <w:pPr>
                <w:pStyle w:val="Sinespaciado"/>
              </w:pPr>
              <w:r>
                <w:t xml:space="preserve">     </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76200" t="38100" r="247650" b="20955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5186C" w:rsidP="000F4F97">
          <w:pPr>
            <w:pStyle w:val="PSI-Comentario"/>
          </w:pPr>
          <w:r>
            <w:rPr>
              <w:noProof/>
              <w:lang w:eastAsia="es-AR"/>
            </w:rPr>
            <w:lastRenderedPageBreak/>
            <w:drawing>
              <wp:anchor distT="0" distB="0" distL="114300" distR="114300" simplePos="0" relativeHeight="251659263" behindDoc="0" locked="0" layoutInCell="1" allowOverlap="1">
                <wp:simplePos x="0" y="0"/>
                <wp:positionH relativeFrom="margin">
                  <wp:posOffset>4446270</wp:posOffset>
                </wp:positionH>
                <wp:positionV relativeFrom="margin">
                  <wp:posOffset>-1220470</wp:posOffset>
                </wp:positionV>
                <wp:extent cx="2043430" cy="10951210"/>
                <wp:effectExtent l="1905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043430" cy="10951210"/>
                        </a:xfrm>
                        <a:prstGeom prst="rect">
                          <a:avLst/>
                        </a:prstGeom>
                        <a:noFill/>
                        <a:ln w="9525">
                          <a:noFill/>
                          <a:miter lim="800000"/>
                          <a:headEnd/>
                          <a:tailEnd/>
                        </a:ln>
                      </pic:spPr>
                    </pic:pic>
                  </a:graphicData>
                </a:graphic>
              </wp:anchor>
            </w:drawing>
          </w:r>
          <w:r w:rsidR="00831440">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w:txbxContent>
                    <w:p w:rsidR="00D74424" w:rsidRDefault="00D7442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D74424" w:rsidRDefault="00D74424" w:rsidP="008E0A6F">
                      <w:pPr>
                        <w:pStyle w:val="PSI-DescripcindelDocumentos"/>
                      </w:pPr>
                    </w:p>
                  </w:txbxContent>
                </v:textbox>
                <w10:wrap type="square" anchorx="margin" anchory="margin"/>
              </v:shape>
            </w:pict>
          </w:r>
        </w:p>
        <w:p w:rsidR="00397566" w:rsidRPr="005313D3" w:rsidRDefault="00397566" w:rsidP="00B844CC">
          <w:pPr>
            <w:pStyle w:val="PSI-Comentario"/>
          </w:pPr>
        </w:p>
        <w:p w:rsidR="00397566" w:rsidRPr="008B3B0F" w:rsidRDefault="00397566" w:rsidP="000F4F97">
          <w:pPr>
            <w:pStyle w:val="PSI-Comentario"/>
          </w:pPr>
        </w:p>
        <w:p w:rsidR="00D06E99" w:rsidRDefault="0083144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652D72" w:rsidRDefault="00831440">
          <w:pPr>
            <w:pStyle w:val="TDC1"/>
            <w:rPr>
              <w:rFonts w:eastAsiaTheme="minorEastAsia"/>
              <w:b w:val="0"/>
              <w:bCs w:val="0"/>
              <w:noProof/>
              <w:sz w:val="22"/>
              <w:szCs w:val="22"/>
              <w:lang w:eastAsia="es-ES"/>
            </w:rPr>
          </w:pPr>
          <w:r w:rsidRPr="00831440">
            <w:fldChar w:fldCharType="begin"/>
          </w:r>
          <w:r w:rsidR="000F79DF">
            <w:instrText xml:space="preserve"> TOC \o "1-3" \h \z \u </w:instrText>
          </w:r>
          <w:r w:rsidRPr="00831440">
            <w:fldChar w:fldCharType="separate"/>
          </w:r>
          <w:hyperlink w:anchor="_Toc257645245" w:history="1">
            <w:r w:rsidR="00652D72" w:rsidRPr="00AB01EE">
              <w:rPr>
                <w:rStyle w:val="Hipervnculo"/>
                <w:noProof/>
              </w:rPr>
              <w:t>Introducción</w:t>
            </w:r>
            <w:r w:rsidR="00652D72">
              <w:rPr>
                <w:noProof/>
                <w:webHidden/>
              </w:rPr>
              <w:tab/>
            </w:r>
            <w:r>
              <w:rPr>
                <w:noProof/>
                <w:webHidden/>
              </w:rPr>
              <w:fldChar w:fldCharType="begin"/>
            </w:r>
            <w:r w:rsidR="00652D72">
              <w:rPr>
                <w:noProof/>
                <w:webHidden/>
              </w:rPr>
              <w:instrText xml:space="preserve"> PAGEREF _Toc257645245 \h </w:instrText>
            </w:r>
            <w:r>
              <w:rPr>
                <w:noProof/>
                <w:webHidden/>
              </w:rPr>
            </w:r>
            <w:r>
              <w:rPr>
                <w:noProof/>
                <w:webHidden/>
              </w:rPr>
              <w:fldChar w:fldCharType="separate"/>
            </w:r>
            <w:r w:rsidR="00652D72">
              <w:rPr>
                <w:noProof/>
                <w:webHidden/>
              </w:rPr>
              <w:t>4</w:t>
            </w:r>
            <w:r>
              <w:rPr>
                <w:noProof/>
                <w:webHidden/>
              </w:rPr>
              <w:fldChar w:fldCharType="end"/>
            </w:r>
          </w:hyperlink>
        </w:p>
        <w:p w:rsidR="00652D72" w:rsidRDefault="00831440">
          <w:pPr>
            <w:pStyle w:val="TDC2"/>
            <w:rPr>
              <w:rFonts w:eastAsiaTheme="minorEastAsia"/>
              <w:i w:val="0"/>
              <w:iCs w:val="0"/>
              <w:noProof/>
              <w:sz w:val="22"/>
              <w:szCs w:val="22"/>
              <w:lang w:eastAsia="es-ES"/>
            </w:rPr>
          </w:pPr>
          <w:hyperlink w:anchor="_Toc257645246" w:history="1">
            <w:r w:rsidR="00652D72" w:rsidRPr="00AB01EE">
              <w:rPr>
                <w:rStyle w:val="Hipervnculo"/>
                <w:noProof/>
              </w:rPr>
              <w:t>Alcance</w:t>
            </w:r>
            <w:r w:rsidR="00652D72">
              <w:rPr>
                <w:noProof/>
                <w:webHidden/>
              </w:rPr>
              <w:tab/>
            </w:r>
            <w:r>
              <w:rPr>
                <w:noProof/>
                <w:webHidden/>
              </w:rPr>
              <w:fldChar w:fldCharType="begin"/>
            </w:r>
            <w:r w:rsidR="00652D72">
              <w:rPr>
                <w:noProof/>
                <w:webHidden/>
              </w:rPr>
              <w:instrText xml:space="preserve"> PAGEREF _Toc257645246 \h </w:instrText>
            </w:r>
            <w:r>
              <w:rPr>
                <w:noProof/>
                <w:webHidden/>
              </w:rPr>
            </w:r>
            <w:r>
              <w:rPr>
                <w:noProof/>
                <w:webHidden/>
              </w:rPr>
              <w:fldChar w:fldCharType="separate"/>
            </w:r>
            <w:r w:rsidR="00652D72">
              <w:rPr>
                <w:noProof/>
                <w:webHidden/>
              </w:rPr>
              <w:t>4</w:t>
            </w:r>
            <w:r>
              <w:rPr>
                <w:noProof/>
                <w:webHidden/>
              </w:rPr>
              <w:fldChar w:fldCharType="end"/>
            </w:r>
          </w:hyperlink>
        </w:p>
        <w:p w:rsidR="00652D72" w:rsidRDefault="00831440">
          <w:pPr>
            <w:pStyle w:val="TDC1"/>
            <w:rPr>
              <w:rFonts w:eastAsiaTheme="minorEastAsia"/>
              <w:b w:val="0"/>
              <w:bCs w:val="0"/>
              <w:noProof/>
              <w:sz w:val="22"/>
              <w:szCs w:val="22"/>
              <w:lang w:eastAsia="es-ES"/>
            </w:rPr>
          </w:pPr>
          <w:hyperlink w:anchor="_Toc257645247" w:history="1">
            <w:r w:rsidR="00652D72" w:rsidRPr="00AB01EE">
              <w:rPr>
                <w:rStyle w:val="Hipervnculo"/>
                <w:noProof/>
              </w:rPr>
              <w:t>Casos de Uso</w:t>
            </w:r>
            <w:r w:rsidR="00652D72">
              <w:rPr>
                <w:noProof/>
                <w:webHidden/>
              </w:rPr>
              <w:tab/>
            </w:r>
            <w:r>
              <w:rPr>
                <w:noProof/>
                <w:webHidden/>
              </w:rPr>
              <w:fldChar w:fldCharType="begin"/>
            </w:r>
            <w:r w:rsidR="00652D72">
              <w:rPr>
                <w:noProof/>
                <w:webHidden/>
              </w:rPr>
              <w:instrText xml:space="preserve"> PAGEREF _Toc257645247 \h </w:instrText>
            </w:r>
            <w:r>
              <w:rPr>
                <w:noProof/>
                <w:webHidden/>
              </w:rPr>
            </w:r>
            <w:r>
              <w:rPr>
                <w:noProof/>
                <w:webHidden/>
              </w:rPr>
              <w:fldChar w:fldCharType="separate"/>
            </w:r>
            <w:r w:rsidR="00652D72">
              <w:rPr>
                <w:noProof/>
                <w:webHidden/>
              </w:rPr>
              <w:t>4</w:t>
            </w:r>
            <w:r>
              <w:rPr>
                <w:noProof/>
                <w:webHidden/>
              </w:rPr>
              <w:fldChar w:fldCharType="end"/>
            </w:r>
          </w:hyperlink>
        </w:p>
        <w:p w:rsidR="00652D72" w:rsidRDefault="00831440">
          <w:pPr>
            <w:pStyle w:val="TDC3"/>
            <w:rPr>
              <w:rFonts w:eastAsiaTheme="minorEastAsia"/>
              <w:noProof/>
              <w:sz w:val="22"/>
              <w:szCs w:val="22"/>
              <w:lang w:eastAsia="es-ES"/>
            </w:rPr>
          </w:pPr>
          <w:hyperlink w:anchor="_Toc257645248" w:history="1">
            <w:r w:rsidR="00652D72" w:rsidRPr="00AB01EE">
              <w:rPr>
                <w:rStyle w:val="Hipervnculo"/>
                <w:noProof/>
              </w:rPr>
              <w:t>Actores</w:t>
            </w:r>
            <w:r w:rsidR="00652D72">
              <w:rPr>
                <w:noProof/>
                <w:webHidden/>
              </w:rPr>
              <w:tab/>
            </w:r>
            <w:r>
              <w:rPr>
                <w:noProof/>
                <w:webHidden/>
              </w:rPr>
              <w:fldChar w:fldCharType="begin"/>
            </w:r>
            <w:r w:rsidR="00652D72">
              <w:rPr>
                <w:noProof/>
                <w:webHidden/>
              </w:rPr>
              <w:instrText xml:space="preserve"> PAGEREF _Toc257645248 \h </w:instrText>
            </w:r>
            <w:r>
              <w:rPr>
                <w:noProof/>
                <w:webHidden/>
              </w:rPr>
            </w:r>
            <w:r>
              <w:rPr>
                <w:noProof/>
                <w:webHidden/>
              </w:rPr>
              <w:fldChar w:fldCharType="separate"/>
            </w:r>
            <w:r w:rsidR="00652D72">
              <w:rPr>
                <w:noProof/>
                <w:webHidden/>
              </w:rPr>
              <w:t>4</w:t>
            </w:r>
            <w:r>
              <w:rPr>
                <w:noProof/>
                <w:webHidden/>
              </w:rPr>
              <w:fldChar w:fldCharType="end"/>
            </w:r>
          </w:hyperlink>
        </w:p>
        <w:p w:rsidR="00652D72" w:rsidRDefault="00831440">
          <w:pPr>
            <w:pStyle w:val="TDC2"/>
            <w:rPr>
              <w:rFonts w:eastAsiaTheme="minorEastAsia"/>
              <w:i w:val="0"/>
              <w:iCs w:val="0"/>
              <w:noProof/>
              <w:sz w:val="22"/>
              <w:szCs w:val="22"/>
              <w:lang w:eastAsia="es-ES"/>
            </w:rPr>
          </w:pPr>
          <w:hyperlink w:anchor="_Toc257645249" w:history="1">
            <w:r w:rsidR="00652D72" w:rsidRPr="00AB01EE">
              <w:rPr>
                <w:rStyle w:val="Hipervnculo"/>
                <w:noProof/>
              </w:rPr>
              <w:t>Insertar un nuevo Contacto (CUI)</w:t>
            </w:r>
            <w:r w:rsidR="00652D72">
              <w:rPr>
                <w:noProof/>
                <w:webHidden/>
              </w:rPr>
              <w:tab/>
            </w:r>
            <w:r>
              <w:rPr>
                <w:noProof/>
                <w:webHidden/>
              </w:rPr>
              <w:fldChar w:fldCharType="begin"/>
            </w:r>
            <w:r w:rsidR="00652D72">
              <w:rPr>
                <w:noProof/>
                <w:webHidden/>
              </w:rPr>
              <w:instrText xml:space="preserve"> PAGEREF _Toc257645249 \h </w:instrText>
            </w:r>
            <w:r>
              <w:rPr>
                <w:noProof/>
                <w:webHidden/>
              </w:rPr>
            </w:r>
            <w:r>
              <w:rPr>
                <w:noProof/>
                <w:webHidden/>
              </w:rPr>
              <w:fldChar w:fldCharType="separate"/>
            </w:r>
            <w:r w:rsidR="00652D72">
              <w:rPr>
                <w:noProof/>
                <w:webHidden/>
              </w:rPr>
              <w:t>4</w:t>
            </w:r>
            <w:r>
              <w:rPr>
                <w:noProof/>
                <w:webHidden/>
              </w:rPr>
              <w:fldChar w:fldCharType="end"/>
            </w:r>
          </w:hyperlink>
        </w:p>
        <w:p w:rsidR="00652D72" w:rsidRDefault="00831440">
          <w:pPr>
            <w:pStyle w:val="TDC3"/>
            <w:rPr>
              <w:rFonts w:eastAsiaTheme="minorEastAsia"/>
              <w:noProof/>
              <w:sz w:val="22"/>
              <w:szCs w:val="22"/>
              <w:lang w:eastAsia="es-ES"/>
            </w:rPr>
          </w:pPr>
          <w:hyperlink w:anchor="_Toc257645250" w:history="1">
            <w:r w:rsidR="00652D72" w:rsidRPr="00AB01EE">
              <w:rPr>
                <w:rStyle w:val="Hipervnculo"/>
                <w:noProof/>
              </w:rPr>
              <w:t>Actores</w:t>
            </w:r>
            <w:r w:rsidR="00652D72">
              <w:rPr>
                <w:noProof/>
                <w:webHidden/>
              </w:rPr>
              <w:tab/>
            </w:r>
            <w:r>
              <w:rPr>
                <w:noProof/>
                <w:webHidden/>
              </w:rPr>
              <w:fldChar w:fldCharType="begin"/>
            </w:r>
            <w:r w:rsidR="00652D72">
              <w:rPr>
                <w:noProof/>
                <w:webHidden/>
              </w:rPr>
              <w:instrText xml:space="preserve"> PAGEREF _Toc257645250 \h </w:instrText>
            </w:r>
            <w:r>
              <w:rPr>
                <w:noProof/>
                <w:webHidden/>
              </w:rPr>
            </w:r>
            <w:r>
              <w:rPr>
                <w:noProof/>
                <w:webHidden/>
              </w:rPr>
              <w:fldChar w:fldCharType="separate"/>
            </w:r>
            <w:r w:rsidR="00652D72">
              <w:rPr>
                <w:noProof/>
                <w:webHidden/>
              </w:rPr>
              <w:t>4</w:t>
            </w:r>
            <w:r>
              <w:rPr>
                <w:noProof/>
                <w:webHidden/>
              </w:rPr>
              <w:fldChar w:fldCharType="end"/>
            </w:r>
          </w:hyperlink>
        </w:p>
        <w:p w:rsidR="00652D72" w:rsidRDefault="00831440">
          <w:pPr>
            <w:pStyle w:val="TDC3"/>
            <w:rPr>
              <w:rFonts w:eastAsiaTheme="minorEastAsia"/>
              <w:noProof/>
              <w:sz w:val="22"/>
              <w:szCs w:val="22"/>
              <w:lang w:eastAsia="es-ES"/>
            </w:rPr>
          </w:pPr>
          <w:hyperlink w:anchor="_Toc257645251" w:history="1">
            <w:r w:rsidR="00652D72" w:rsidRPr="00AB01EE">
              <w:rPr>
                <w:rStyle w:val="Hipervnculo"/>
                <w:noProof/>
              </w:rPr>
              <w:t>Descripción</w:t>
            </w:r>
            <w:r w:rsidR="00652D72">
              <w:rPr>
                <w:noProof/>
                <w:webHidden/>
              </w:rPr>
              <w:tab/>
            </w:r>
            <w:r>
              <w:rPr>
                <w:noProof/>
                <w:webHidden/>
              </w:rPr>
              <w:fldChar w:fldCharType="begin"/>
            </w:r>
            <w:r w:rsidR="00652D72">
              <w:rPr>
                <w:noProof/>
                <w:webHidden/>
              </w:rPr>
              <w:instrText xml:space="preserve"> PAGEREF _Toc257645251 \h </w:instrText>
            </w:r>
            <w:r>
              <w:rPr>
                <w:noProof/>
                <w:webHidden/>
              </w:rPr>
            </w:r>
            <w:r>
              <w:rPr>
                <w:noProof/>
                <w:webHidden/>
              </w:rPr>
              <w:fldChar w:fldCharType="separate"/>
            </w:r>
            <w:r w:rsidR="00652D72">
              <w:rPr>
                <w:noProof/>
                <w:webHidden/>
              </w:rPr>
              <w:t>4</w:t>
            </w:r>
            <w:r>
              <w:rPr>
                <w:noProof/>
                <w:webHidden/>
              </w:rPr>
              <w:fldChar w:fldCharType="end"/>
            </w:r>
          </w:hyperlink>
        </w:p>
        <w:p w:rsidR="00652D72" w:rsidRDefault="00831440">
          <w:pPr>
            <w:pStyle w:val="TDC3"/>
            <w:rPr>
              <w:rFonts w:eastAsiaTheme="minorEastAsia"/>
              <w:noProof/>
              <w:sz w:val="22"/>
              <w:szCs w:val="22"/>
              <w:lang w:eastAsia="es-ES"/>
            </w:rPr>
          </w:pPr>
          <w:hyperlink w:anchor="_Toc257645252" w:history="1">
            <w:r w:rsidR="00652D72" w:rsidRPr="00AB01EE">
              <w:rPr>
                <w:rStyle w:val="Hipervnculo"/>
                <w:noProof/>
              </w:rPr>
              <w:t>Actores</w:t>
            </w:r>
            <w:r w:rsidR="00652D72">
              <w:rPr>
                <w:noProof/>
                <w:webHidden/>
              </w:rPr>
              <w:tab/>
            </w:r>
            <w:r>
              <w:rPr>
                <w:noProof/>
                <w:webHidden/>
              </w:rPr>
              <w:fldChar w:fldCharType="begin"/>
            </w:r>
            <w:r w:rsidR="00652D72">
              <w:rPr>
                <w:noProof/>
                <w:webHidden/>
              </w:rPr>
              <w:instrText xml:space="preserve"> PAGEREF _Toc257645252 \h </w:instrText>
            </w:r>
            <w:r>
              <w:rPr>
                <w:noProof/>
                <w:webHidden/>
              </w:rPr>
            </w:r>
            <w:r>
              <w:rPr>
                <w:noProof/>
                <w:webHidden/>
              </w:rPr>
              <w:fldChar w:fldCharType="separate"/>
            </w:r>
            <w:r w:rsidR="00652D72">
              <w:rPr>
                <w:noProof/>
                <w:webHidden/>
              </w:rPr>
              <w:t>5</w:t>
            </w:r>
            <w:r>
              <w:rPr>
                <w:noProof/>
                <w:webHidden/>
              </w:rPr>
              <w:fldChar w:fldCharType="end"/>
            </w:r>
          </w:hyperlink>
        </w:p>
        <w:p w:rsidR="00652D72" w:rsidRDefault="00831440">
          <w:pPr>
            <w:pStyle w:val="TDC3"/>
            <w:rPr>
              <w:rFonts w:eastAsiaTheme="minorEastAsia"/>
              <w:noProof/>
              <w:sz w:val="22"/>
              <w:szCs w:val="22"/>
              <w:lang w:eastAsia="es-ES"/>
            </w:rPr>
          </w:pPr>
          <w:hyperlink w:anchor="_Toc257645253" w:history="1">
            <w:r w:rsidR="00652D72" w:rsidRPr="00AB01EE">
              <w:rPr>
                <w:rStyle w:val="Hipervnculo"/>
                <w:noProof/>
              </w:rPr>
              <w:t>Descripción</w:t>
            </w:r>
            <w:r w:rsidR="00652D72">
              <w:rPr>
                <w:noProof/>
                <w:webHidden/>
              </w:rPr>
              <w:tab/>
            </w:r>
            <w:r>
              <w:rPr>
                <w:noProof/>
                <w:webHidden/>
              </w:rPr>
              <w:fldChar w:fldCharType="begin"/>
            </w:r>
            <w:r w:rsidR="00652D72">
              <w:rPr>
                <w:noProof/>
                <w:webHidden/>
              </w:rPr>
              <w:instrText xml:space="preserve"> PAGEREF _Toc257645253 \h </w:instrText>
            </w:r>
            <w:r>
              <w:rPr>
                <w:noProof/>
                <w:webHidden/>
              </w:rPr>
            </w:r>
            <w:r>
              <w:rPr>
                <w:noProof/>
                <w:webHidden/>
              </w:rPr>
              <w:fldChar w:fldCharType="separate"/>
            </w:r>
            <w:r w:rsidR="00652D72">
              <w:rPr>
                <w:noProof/>
                <w:webHidden/>
              </w:rPr>
              <w:t>5</w:t>
            </w:r>
            <w:r>
              <w:rPr>
                <w:noProof/>
                <w:webHidden/>
              </w:rPr>
              <w:fldChar w:fldCharType="end"/>
            </w:r>
          </w:hyperlink>
        </w:p>
        <w:p w:rsidR="00652D72" w:rsidRDefault="00831440">
          <w:pPr>
            <w:pStyle w:val="TDC3"/>
            <w:rPr>
              <w:rFonts w:eastAsiaTheme="minorEastAsia"/>
              <w:noProof/>
              <w:sz w:val="22"/>
              <w:szCs w:val="22"/>
              <w:lang w:eastAsia="es-ES"/>
            </w:rPr>
          </w:pPr>
          <w:hyperlink w:anchor="_Toc257645254" w:history="1">
            <w:r w:rsidR="00652D72" w:rsidRPr="00AB01EE">
              <w:rPr>
                <w:rStyle w:val="Hipervnculo"/>
                <w:noProof/>
              </w:rPr>
              <w:t>Actores</w:t>
            </w:r>
            <w:r w:rsidR="00652D72">
              <w:rPr>
                <w:noProof/>
                <w:webHidden/>
              </w:rPr>
              <w:tab/>
            </w:r>
            <w:r>
              <w:rPr>
                <w:noProof/>
                <w:webHidden/>
              </w:rPr>
              <w:fldChar w:fldCharType="begin"/>
            </w:r>
            <w:r w:rsidR="00652D72">
              <w:rPr>
                <w:noProof/>
                <w:webHidden/>
              </w:rPr>
              <w:instrText xml:space="preserve"> PAGEREF _Toc257645254 \h </w:instrText>
            </w:r>
            <w:r>
              <w:rPr>
                <w:noProof/>
                <w:webHidden/>
              </w:rPr>
            </w:r>
            <w:r>
              <w:rPr>
                <w:noProof/>
                <w:webHidden/>
              </w:rPr>
              <w:fldChar w:fldCharType="separate"/>
            </w:r>
            <w:r w:rsidR="00652D72">
              <w:rPr>
                <w:noProof/>
                <w:webHidden/>
              </w:rPr>
              <w:t>6</w:t>
            </w:r>
            <w:r>
              <w:rPr>
                <w:noProof/>
                <w:webHidden/>
              </w:rPr>
              <w:fldChar w:fldCharType="end"/>
            </w:r>
          </w:hyperlink>
        </w:p>
        <w:p w:rsidR="00652D72" w:rsidRDefault="00831440">
          <w:pPr>
            <w:pStyle w:val="TDC3"/>
            <w:rPr>
              <w:rFonts w:eastAsiaTheme="minorEastAsia"/>
              <w:noProof/>
              <w:sz w:val="22"/>
              <w:szCs w:val="22"/>
              <w:lang w:eastAsia="es-ES"/>
            </w:rPr>
          </w:pPr>
          <w:hyperlink w:anchor="_Toc257645255" w:history="1">
            <w:r w:rsidR="00652D72" w:rsidRPr="00AB01EE">
              <w:rPr>
                <w:rStyle w:val="Hipervnculo"/>
                <w:noProof/>
              </w:rPr>
              <w:t>Descripción</w:t>
            </w:r>
            <w:r w:rsidR="00652D72">
              <w:rPr>
                <w:noProof/>
                <w:webHidden/>
              </w:rPr>
              <w:tab/>
            </w:r>
            <w:r>
              <w:rPr>
                <w:noProof/>
                <w:webHidden/>
              </w:rPr>
              <w:fldChar w:fldCharType="begin"/>
            </w:r>
            <w:r w:rsidR="00652D72">
              <w:rPr>
                <w:noProof/>
                <w:webHidden/>
              </w:rPr>
              <w:instrText xml:space="preserve"> PAGEREF _Toc257645255 \h </w:instrText>
            </w:r>
            <w:r>
              <w:rPr>
                <w:noProof/>
                <w:webHidden/>
              </w:rPr>
            </w:r>
            <w:r>
              <w:rPr>
                <w:noProof/>
                <w:webHidden/>
              </w:rPr>
              <w:fldChar w:fldCharType="separate"/>
            </w:r>
            <w:r w:rsidR="00652D72">
              <w:rPr>
                <w:noProof/>
                <w:webHidden/>
              </w:rPr>
              <w:t>6</w:t>
            </w:r>
            <w:r>
              <w:rPr>
                <w:noProof/>
                <w:webHidden/>
              </w:rPr>
              <w:fldChar w:fldCharType="end"/>
            </w:r>
          </w:hyperlink>
        </w:p>
        <w:p w:rsidR="00652D72" w:rsidRDefault="00831440">
          <w:pPr>
            <w:pStyle w:val="TDC1"/>
            <w:rPr>
              <w:rFonts w:eastAsiaTheme="minorEastAsia"/>
              <w:b w:val="0"/>
              <w:bCs w:val="0"/>
              <w:noProof/>
              <w:sz w:val="22"/>
              <w:szCs w:val="22"/>
              <w:lang w:eastAsia="es-ES"/>
            </w:rPr>
          </w:pPr>
          <w:hyperlink w:anchor="_Toc257645256" w:history="1">
            <w:r w:rsidR="00652D72" w:rsidRPr="00AB01EE">
              <w:rPr>
                <w:rStyle w:val="Hipervnculo"/>
                <w:noProof/>
              </w:rPr>
              <w:t>Diagrama de Casos de Uso</w:t>
            </w:r>
            <w:r w:rsidR="00652D72">
              <w:rPr>
                <w:noProof/>
                <w:webHidden/>
              </w:rPr>
              <w:tab/>
            </w:r>
            <w:r>
              <w:rPr>
                <w:noProof/>
                <w:webHidden/>
              </w:rPr>
              <w:fldChar w:fldCharType="begin"/>
            </w:r>
            <w:r w:rsidR="00652D72">
              <w:rPr>
                <w:noProof/>
                <w:webHidden/>
              </w:rPr>
              <w:instrText xml:space="preserve"> PAGEREF _Toc257645256 \h </w:instrText>
            </w:r>
            <w:r>
              <w:rPr>
                <w:noProof/>
                <w:webHidden/>
              </w:rPr>
            </w:r>
            <w:r>
              <w:rPr>
                <w:noProof/>
                <w:webHidden/>
              </w:rPr>
              <w:fldChar w:fldCharType="separate"/>
            </w:r>
            <w:r w:rsidR="00652D72">
              <w:rPr>
                <w:noProof/>
                <w:webHidden/>
              </w:rPr>
              <w:t>7</w:t>
            </w:r>
            <w:r>
              <w:rPr>
                <w:noProof/>
                <w:webHidden/>
              </w:rPr>
              <w:fldChar w:fldCharType="end"/>
            </w:r>
          </w:hyperlink>
        </w:p>
        <w:p w:rsidR="00652D72" w:rsidRDefault="00831440">
          <w:pPr>
            <w:pStyle w:val="TDC1"/>
            <w:rPr>
              <w:rFonts w:eastAsiaTheme="minorEastAsia"/>
              <w:b w:val="0"/>
              <w:bCs w:val="0"/>
              <w:noProof/>
              <w:sz w:val="22"/>
              <w:szCs w:val="22"/>
              <w:lang w:eastAsia="es-ES"/>
            </w:rPr>
          </w:pPr>
          <w:hyperlink w:anchor="_Toc257645257" w:history="1">
            <w:r w:rsidR="00652D72" w:rsidRPr="00AB01EE">
              <w:rPr>
                <w:rStyle w:val="Hipervnculo"/>
                <w:noProof/>
              </w:rPr>
              <w:t>Requerimientos Funcionales</w:t>
            </w:r>
            <w:r w:rsidR="00652D72">
              <w:rPr>
                <w:noProof/>
                <w:webHidden/>
              </w:rPr>
              <w:tab/>
            </w:r>
            <w:r>
              <w:rPr>
                <w:noProof/>
                <w:webHidden/>
              </w:rPr>
              <w:fldChar w:fldCharType="begin"/>
            </w:r>
            <w:r w:rsidR="00652D72">
              <w:rPr>
                <w:noProof/>
                <w:webHidden/>
              </w:rPr>
              <w:instrText xml:space="preserve"> PAGEREF _Toc257645257 \h </w:instrText>
            </w:r>
            <w:r>
              <w:rPr>
                <w:noProof/>
                <w:webHidden/>
              </w:rPr>
            </w:r>
            <w:r>
              <w:rPr>
                <w:noProof/>
                <w:webHidden/>
              </w:rPr>
              <w:fldChar w:fldCharType="separate"/>
            </w:r>
            <w:r w:rsidR="00652D72">
              <w:rPr>
                <w:noProof/>
                <w:webHidden/>
              </w:rPr>
              <w:t>7</w:t>
            </w:r>
            <w:r>
              <w:rPr>
                <w:noProof/>
                <w:webHidden/>
              </w:rPr>
              <w:fldChar w:fldCharType="end"/>
            </w:r>
          </w:hyperlink>
        </w:p>
        <w:p w:rsidR="00652D72" w:rsidRDefault="00831440">
          <w:pPr>
            <w:pStyle w:val="TDC1"/>
            <w:rPr>
              <w:rFonts w:eastAsiaTheme="minorEastAsia"/>
              <w:b w:val="0"/>
              <w:bCs w:val="0"/>
              <w:noProof/>
              <w:sz w:val="22"/>
              <w:szCs w:val="22"/>
              <w:lang w:eastAsia="es-ES"/>
            </w:rPr>
          </w:pPr>
          <w:hyperlink w:anchor="_Toc257645258" w:history="1">
            <w:r w:rsidR="00652D72" w:rsidRPr="00AB01EE">
              <w:rPr>
                <w:rStyle w:val="Hipervnculo"/>
                <w:noProof/>
              </w:rPr>
              <w:t>Requerimientos No Funcionales</w:t>
            </w:r>
            <w:r w:rsidR="00652D72">
              <w:rPr>
                <w:noProof/>
                <w:webHidden/>
              </w:rPr>
              <w:tab/>
            </w:r>
            <w:r>
              <w:rPr>
                <w:noProof/>
                <w:webHidden/>
              </w:rPr>
              <w:fldChar w:fldCharType="begin"/>
            </w:r>
            <w:r w:rsidR="00652D72">
              <w:rPr>
                <w:noProof/>
                <w:webHidden/>
              </w:rPr>
              <w:instrText xml:space="preserve"> PAGEREF _Toc257645258 \h </w:instrText>
            </w:r>
            <w:r>
              <w:rPr>
                <w:noProof/>
                <w:webHidden/>
              </w:rPr>
            </w:r>
            <w:r>
              <w:rPr>
                <w:noProof/>
                <w:webHidden/>
              </w:rPr>
              <w:fldChar w:fldCharType="separate"/>
            </w:r>
            <w:r w:rsidR="00652D72">
              <w:rPr>
                <w:noProof/>
                <w:webHidden/>
              </w:rPr>
              <w:t>8</w:t>
            </w:r>
            <w:r>
              <w:rPr>
                <w:noProof/>
                <w:webHidden/>
              </w:rPr>
              <w:fldChar w:fldCharType="end"/>
            </w:r>
          </w:hyperlink>
        </w:p>
        <w:p w:rsidR="000F79DF" w:rsidRDefault="00831440"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257645245"/>
      <w:r w:rsidRPr="002C0771">
        <w:t>Introducción</w:t>
      </w:r>
      <w:bookmarkEnd w:id="0"/>
      <w:bookmarkEnd w:id="1"/>
      <w:bookmarkEnd w:id="2"/>
      <w:bookmarkEnd w:id="3"/>
      <w:bookmarkEnd w:id="4"/>
      <w:bookmarkEnd w:id="5"/>
    </w:p>
    <w:p w:rsidR="00B844CC" w:rsidRDefault="00B844CC" w:rsidP="00B844CC">
      <w:pPr>
        <w:pStyle w:val="PSI-Ttulo2"/>
      </w:pPr>
      <w:bookmarkStart w:id="6" w:name="_Toc257645246"/>
      <w:r>
        <w:t>Alcance</w:t>
      </w:r>
      <w:bookmarkEnd w:id="6"/>
    </w:p>
    <w:p w:rsidR="00B844CC" w:rsidRPr="000F1C44" w:rsidRDefault="00B844CC" w:rsidP="00B844CC">
      <w:pPr>
        <w:pStyle w:val="PSI-Normal"/>
      </w:pPr>
      <w:bookmarkStart w:id="7" w:name="_Toc235007264"/>
      <w:bookmarkStart w:id="8" w:name="_Toc235009551"/>
      <w:r w:rsidRPr="000F1C44">
        <w:t>AddressBook es una aplicación de escritorio, que tiene como función principal la del almacenamiento de la información de contactos, permitiendo la adición, modificación y eliminación de los mismos.</w:t>
      </w:r>
    </w:p>
    <w:bookmarkEnd w:id="7"/>
    <w:bookmarkEnd w:id="8"/>
    <w:p w:rsidR="00F2658A" w:rsidRDefault="00F2658A" w:rsidP="00F2658A">
      <w:pPr>
        <w:pStyle w:val="PSI-Comentario"/>
      </w:pPr>
    </w:p>
    <w:p w:rsidR="00F2658A" w:rsidRDefault="00F2658A" w:rsidP="00F2658A">
      <w:pPr>
        <w:pStyle w:val="PSI-Ttulo1"/>
      </w:pPr>
      <w:bookmarkStart w:id="9" w:name="_Toc235007270"/>
      <w:bookmarkStart w:id="10" w:name="_Toc235009557"/>
      <w:bookmarkStart w:id="11" w:name="_Toc257645247"/>
      <w:r>
        <w:t>Casos de Uso</w:t>
      </w:r>
      <w:bookmarkEnd w:id="9"/>
      <w:bookmarkEnd w:id="10"/>
      <w:bookmarkEnd w:id="11"/>
    </w:p>
    <w:p w:rsidR="00B844CC" w:rsidRDefault="00B844CC" w:rsidP="00B844CC">
      <w:pPr>
        <w:pStyle w:val="Ttulo2"/>
        <w:keepLines w:val="0"/>
        <w:tabs>
          <w:tab w:val="left" w:pos="723"/>
        </w:tabs>
        <w:suppressAutoHyphens/>
        <w:spacing w:before="0" w:after="170" w:line="240" w:lineRule="auto"/>
      </w:pPr>
      <w:bookmarkStart w:id="12" w:name="_Toc12016616"/>
      <w:bookmarkStart w:id="13" w:name="_Toc228266925"/>
      <w:bookmarkStart w:id="14" w:name="_Toc234682917"/>
      <w:bookmarkStart w:id="15" w:name="_Toc235346532"/>
    </w:p>
    <w:p w:rsidR="00D74424" w:rsidRDefault="00D74424" w:rsidP="00D74424">
      <w:pPr>
        <w:pStyle w:val="PSI-Ttulo3"/>
      </w:pPr>
      <w:bookmarkStart w:id="16" w:name="_Toc257645248"/>
      <w:bookmarkEnd w:id="12"/>
      <w:bookmarkEnd w:id="13"/>
      <w:bookmarkEnd w:id="14"/>
      <w:bookmarkEnd w:id="15"/>
      <w:r>
        <w:t>Actores</w:t>
      </w:r>
      <w:bookmarkEnd w:id="16"/>
    </w:p>
    <w:p w:rsidR="00B844CC" w:rsidRDefault="00B844CC" w:rsidP="00B844CC">
      <w:pPr>
        <w:pStyle w:val="PSI-Normal"/>
        <w:numPr>
          <w:ilvl w:val="0"/>
          <w:numId w:val="14"/>
        </w:numPr>
      </w:pPr>
      <w:bookmarkStart w:id="17" w:name="_Toc228266926"/>
      <w:bookmarkStart w:id="18" w:name="_Toc234682918"/>
      <w:bookmarkStart w:id="19" w:name="_Toc235346533"/>
      <w:r>
        <w:t>Usuario</w:t>
      </w:r>
    </w:p>
    <w:p w:rsidR="00B844CC" w:rsidRPr="000F1C44" w:rsidRDefault="00B844CC" w:rsidP="00B844CC">
      <w:pPr>
        <w:pStyle w:val="PSI-Normal"/>
        <w:numPr>
          <w:ilvl w:val="0"/>
          <w:numId w:val="14"/>
        </w:numPr>
      </w:pPr>
      <w:r w:rsidRPr="000F1C44">
        <w:t>Base de Datos</w:t>
      </w:r>
    </w:p>
    <w:bookmarkEnd w:id="17"/>
    <w:bookmarkEnd w:id="18"/>
    <w:bookmarkEnd w:id="19"/>
    <w:p w:rsidR="00716E1A" w:rsidRDefault="00716E1A" w:rsidP="00E54CA4">
      <w:pPr>
        <w:pStyle w:val="PSI-Normal"/>
        <w:rPr>
          <w:lang w:eastAsia="ar-SA"/>
        </w:rPr>
      </w:pPr>
    </w:p>
    <w:p w:rsidR="00D2178D" w:rsidRPr="000F1C44" w:rsidRDefault="00D2178D" w:rsidP="00D2178D">
      <w:pPr>
        <w:pStyle w:val="PSI-Ttulo2"/>
      </w:pPr>
      <w:bookmarkStart w:id="20" w:name="_Toc257645249"/>
      <w:r w:rsidRPr="00B07725">
        <w:t>Insertar un nuevo Contacto</w:t>
      </w:r>
      <w:r>
        <w:t xml:space="preserve"> (CUI)</w:t>
      </w:r>
      <w:bookmarkEnd w:id="20"/>
    </w:p>
    <w:p w:rsidR="00D74424" w:rsidRDefault="00D74424" w:rsidP="00D74424">
      <w:pPr>
        <w:pStyle w:val="PSI-Ttulo3"/>
      </w:pPr>
      <w:bookmarkStart w:id="21" w:name="_Toc257645250"/>
      <w:r>
        <w:t>Actores</w:t>
      </w:r>
      <w:bookmarkEnd w:id="21"/>
    </w:p>
    <w:p w:rsidR="00D2178D" w:rsidRDefault="00D2178D" w:rsidP="00D2178D">
      <w:pPr>
        <w:pStyle w:val="PSI-Normal"/>
        <w:numPr>
          <w:ilvl w:val="0"/>
          <w:numId w:val="14"/>
        </w:numPr>
      </w:pPr>
      <w:r>
        <w:t>Usuario</w:t>
      </w:r>
    </w:p>
    <w:p w:rsidR="00D2178D" w:rsidRPr="000F1C44" w:rsidRDefault="00D2178D" w:rsidP="00D2178D">
      <w:pPr>
        <w:pStyle w:val="PSI-Normal"/>
        <w:numPr>
          <w:ilvl w:val="0"/>
          <w:numId w:val="14"/>
        </w:numPr>
      </w:pPr>
      <w:r w:rsidRPr="000F1C44">
        <w:t>Base de Datos</w:t>
      </w:r>
    </w:p>
    <w:p w:rsidR="00716E1A" w:rsidRDefault="00716E1A" w:rsidP="00716E1A">
      <w:pPr>
        <w:pStyle w:val="PSI-Ttulo3"/>
      </w:pPr>
      <w:bookmarkStart w:id="22" w:name="_Toc257645251"/>
      <w:r>
        <w:t>Descripción</w:t>
      </w:r>
      <w:bookmarkEnd w:id="22"/>
    </w:p>
    <w:tbl>
      <w:tblPr>
        <w:tblW w:w="7894" w:type="dxa"/>
        <w:jc w:val="right"/>
        <w:tblLayout w:type="fixed"/>
        <w:tblCellMar>
          <w:top w:w="55" w:type="dxa"/>
          <w:left w:w="55" w:type="dxa"/>
          <w:bottom w:w="55" w:type="dxa"/>
          <w:right w:w="55" w:type="dxa"/>
        </w:tblCellMar>
        <w:tblLook w:val="0000"/>
      </w:tblPr>
      <w:tblGrid>
        <w:gridCol w:w="2212"/>
        <w:gridCol w:w="5682"/>
      </w:tblGrid>
      <w:tr w:rsidR="00D2178D" w:rsidRPr="003574CB" w:rsidTr="006D506D">
        <w:trPr>
          <w:tblHeader/>
          <w:jc w:val="right"/>
        </w:trPr>
        <w:tc>
          <w:tcPr>
            <w:tcW w:w="2212" w:type="dxa"/>
            <w:tcBorders>
              <w:top w:val="single" w:sz="2" w:space="0" w:color="000000"/>
              <w:left w:val="single" w:sz="1" w:space="0" w:color="000000"/>
              <w:bottom w:val="single" w:sz="2" w:space="0" w:color="000000"/>
            </w:tcBorders>
            <w:shd w:val="pct10" w:color="auto" w:fill="auto"/>
          </w:tcPr>
          <w:p w:rsidR="00D2178D" w:rsidRPr="006D506D" w:rsidRDefault="00D2178D" w:rsidP="00300168">
            <w:pPr>
              <w:pStyle w:val="PSI-Normal"/>
              <w:rPr>
                <w:b/>
              </w:rPr>
            </w:pPr>
            <w:r w:rsidRPr="006D506D">
              <w:rPr>
                <w:b/>
              </w:rPr>
              <w:t>Caso de uso</w:t>
            </w:r>
          </w:p>
        </w:tc>
        <w:tc>
          <w:tcPr>
            <w:tcW w:w="5682" w:type="dxa"/>
            <w:tcBorders>
              <w:top w:val="single" w:sz="2" w:space="0" w:color="000000"/>
              <w:left w:val="single" w:sz="1" w:space="0" w:color="000000"/>
              <w:bottom w:val="single" w:sz="2" w:space="0" w:color="000000"/>
              <w:right w:val="single" w:sz="1" w:space="0" w:color="000000"/>
            </w:tcBorders>
            <w:shd w:val="clear" w:color="auto" w:fill="auto"/>
          </w:tcPr>
          <w:p w:rsidR="00D2178D" w:rsidRPr="003574CB" w:rsidRDefault="00D2178D" w:rsidP="00300168">
            <w:pPr>
              <w:pStyle w:val="PSI-Normal"/>
            </w:pPr>
            <w:r w:rsidRPr="00D2178D">
              <w:t>Inserción de nuevo contacto</w:t>
            </w:r>
          </w:p>
        </w:tc>
      </w:tr>
      <w:tr w:rsidR="00D2178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D2178D" w:rsidRPr="006D506D" w:rsidRDefault="00D2178D" w:rsidP="00300168">
            <w:pPr>
              <w:pStyle w:val="PSI-Normal"/>
              <w:rPr>
                <w:b/>
              </w:rPr>
            </w:pPr>
            <w:r w:rsidRPr="006D506D">
              <w:rPr>
                <w:b/>
              </w:rPr>
              <w:t>Actores</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D2178D" w:rsidRPr="00D2178D" w:rsidRDefault="00D2178D" w:rsidP="00300168">
            <w:pPr>
              <w:pStyle w:val="PSI-Normal"/>
            </w:pPr>
            <w:r w:rsidRPr="00D2178D">
              <w:t>Usuario,  Base de Datos</w:t>
            </w:r>
          </w:p>
        </w:tc>
      </w:tr>
      <w:tr w:rsidR="00D2178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D2178D" w:rsidRPr="006D506D" w:rsidRDefault="00D2178D" w:rsidP="00300168">
            <w:pPr>
              <w:pStyle w:val="PSI-Normal"/>
              <w:rPr>
                <w:b/>
              </w:rPr>
            </w:pPr>
            <w:r w:rsidRPr="006D506D">
              <w:rPr>
                <w:b/>
              </w:rPr>
              <w:t>Tipo</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D2178D" w:rsidRPr="00D2178D" w:rsidRDefault="00D2178D" w:rsidP="00300168">
            <w:pPr>
              <w:pStyle w:val="PSI-Normal"/>
            </w:pPr>
            <w:r w:rsidRPr="00D2178D">
              <w:t>Básico</w:t>
            </w:r>
          </w:p>
        </w:tc>
      </w:tr>
      <w:tr w:rsidR="00D2178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D2178D" w:rsidRPr="006D506D" w:rsidRDefault="00D2178D" w:rsidP="00300168">
            <w:pPr>
              <w:pStyle w:val="PSI-Normal"/>
              <w:rPr>
                <w:b/>
              </w:rPr>
            </w:pPr>
            <w:r w:rsidRPr="006D506D">
              <w:rPr>
                <w:b/>
              </w:rPr>
              <w:t>Propósito</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D2178D" w:rsidRPr="00D2178D" w:rsidRDefault="00D2178D" w:rsidP="00300168">
            <w:pPr>
              <w:pStyle w:val="PSI-Normal"/>
            </w:pPr>
            <w:r w:rsidRPr="00D2178D">
              <w:t>Permitir al usuario el registro de la información de un nuevo contacto en la libreta de direcciones (Nombre, Dirección, Teléfono, Nombre de su Padre, Fecha de cumpleaños, Título, Nacionalidad, Ocupación, correo electrónico, y otros detalles)</w:t>
            </w:r>
          </w:p>
        </w:tc>
      </w:tr>
      <w:tr w:rsidR="00D2178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D2178D" w:rsidRPr="006D506D" w:rsidRDefault="00D2178D" w:rsidP="00300168">
            <w:pPr>
              <w:pStyle w:val="PSI-Normal"/>
              <w:rPr>
                <w:b/>
              </w:rPr>
            </w:pPr>
            <w:r w:rsidRPr="006D506D">
              <w:rPr>
                <w:b/>
              </w:rPr>
              <w:t>Resumen</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D2178D" w:rsidRPr="00D2178D" w:rsidRDefault="00D2178D" w:rsidP="00300168">
            <w:pPr>
              <w:pStyle w:val="PSI-Normal"/>
            </w:pPr>
            <w:r w:rsidRPr="00D2178D">
              <w:t>Se inicia por el usuario</w:t>
            </w:r>
          </w:p>
        </w:tc>
      </w:tr>
      <w:tr w:rsidR="00D2178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D2178D" w:rsidRPr="006D506D" w:rsidRDefault="00D2178D" w:rsidP="00300168">
            <w:pPr>
              <w:pStyle w:val="PSI-Normal"/>
              <w:rPr>
                <w:b/>
              </w:rPr>
            </w:pPr>
            <w:r w:rsidRPr="006D506D">
              <w:rPr>
                <w:b/>
              </w:rPr>
              <w:t>Precondiciones</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D2178D" w:rsidRPr="00D2178D" w:rsidRDefault="00D2178D" w:rsidP="00300168">
            <w:pPr>
              <w:pStyle w:val="PSI-Normal"/>
            </w:pPr>
            <w:r w:rsidRPr="00D2178D">
              <w:t>No exista el contacto</w:t>
            </w:r>
          </w:p>
        </w:tc>
      </w:tr>
      <w:tr w:rsidR="00D2178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D2178D" w:rsidRPr="006D506D" w:rsidRDefault="00D2178D" w:rsidP="00300168">
            <w:pPr>
              <w:pStyle w:val="PSI-Normal"/>
              <w:rPr>
                <w:b/>
              </w:rPr>
            </w:pPr>
            <w:r w:rsidRPr="006D506D">
              <w:rPr>
                <w:b/>
              </w:rPr>
              <w:lastRenderedPageBreak/>
              <w:t>Flujo Principal</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D2178D" w:rsidRPr="00D2178D" w:rsidRDefault="00D2178D" w:rsidP="00300168">
            <w:pPr>
              <w:pStyle w:val="PSI-Normal"/>
            </w:pPr>
            <w:r w:rsidRPr="00D2178D">
              <w:t>El usuario accede al sistema, selecciona la opción de AddNew y se procede al llenado de la información solicitada por el sistema, para después almacenarla en la Base de Datos</w:t>
            </w:r>
          </w:p>
        </w:tc>
      </w:tr>
      <w:tr w:rsidR="00D2178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D2178D" w:rsidRPr="006D506D" w:rsidRDefault="00D2178D" w:rsidP="00300168">
            <w:pPr>
              <w:pStyle w:val="PSI-Normal"/>
              <w:rPr>
                <w:b/>
              </w:rPr>
            </w:pPr>
            <w:r w:rsidRPr="006D506D">
              <w:rPr>
                <w:b/>
              </w:rPr>
              <w:t>Excepciones</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D2178D" w:rsidRPr="00D2178D" w:rsidRDefault="00D2178D" w:rsidP="00300168">
            <w:pPr>
              <w:pStyle w:val="PSI-Normal"/>
            </w:pPr>
            <w:r w:rsidRPr="00D2178D">
              <w:t xml:space="preserve">El usuario cancele la operación, no se registren datos cruciales </w:t>
            </w:r>
          </w:p>
        </w:tc>
      </w:tr>
    </w:tbl>
    <w:p w:rsidR="00D2178D" w:rsidRDefault="00D2178D" w:rsidP="00716E1A">
      <w:pPr>
        <w:pStyle w:val="PSI-Ttulo3"/>
      </w:pPr>
    </w:p>
    <w:p w:rsidR="00717DB7" w:rsidRDefault="00717DB7" w:rsidP="006D506D">
      <w:pPr>
        <w:pStyle w:val="Textoindependiente"/>
        <w:ind w:left="0"/>
        <w:rPr>
          <w:rFonts w:asciiTheme="majorHAnsi" w:eastAsiaTheme="majorEastAsia" w:hAnsiTheme="majorHAnsi" w:cstheme="majorBidi"/>
          <w:b/>
          <w:bCs/>
          <w:color w:val="4F81BD" w:themeColor="accent1"/>
          <w:sz w:val="26"/>
          <w:szCs w:val="26"/>
          <w:lang w:val="es-AR" w:eastAsia="en-US"/>
        </w:rPr>
      </w:pPr>
      <w:bookmarkStart w:id="23" w:name="_Toc235007272"/>
      <w:bookmarkStart w:id="24" w:name="_Toc235009559"/>
    </w:p>
    <w:p w:rsidR="006D506D" w:rsidRPr="006D506D" w:rsidRDefault="006D506D" w:rsidP="006D506D">
      <w:pPr>
        <w:pStyle w:val="Textoindependiente"/>
        <w:ind w:left="0"/>
        <w:rPr>
          <w:rFonts w:asciiTheme="majorHAnsi" w:eastAsiaTheme="majorEastAsia" w:hAnsiTheme="majorHAnsi" w:cstheme="majorBidi"/>
          <w:b/>
          <w:bCs/>
          <w:color w:val="4F81BD" w:themeColor="accent1"/>
          <w:sz w:val="26"/>
          <w:szCs w:val="26"/>
          <w:lang w:val="es-AR" w:eastAsia="en-US"/>
        </w:rPr>
      </w:pPr>
      <w:r w:rsidRPr="006D506D">
        <w:rPr>
          <w:rFonts w:asciiTheme="majorHAnsi" w:eastAsiaTheme="majorEastAsia" w:hAnsiTheme="majorHAnsi" w:cstheme="majorBidi"/>
          <w:b/>
          <w:bCs/>
          <w:color w:val="4F81BD" w:themeColor="accent1"/>
          <w:sz w:val="26"/>
          <w:szCs w:val="26"/>
          <w:lang w:val="es-AR" w:eastAsia="en-US"/>
        </w:rPr>
        <w:t>Modificar un contacto (CU</w:t>
      </w:r>
      <w:r>
        <w:rPr>
          <w:rFonts w:asciiTheme="majorHAnsi" w:eastAsiaTheme="majorEastAsia" w:hAnsiTheme="majorHAnsi" w:cstheme="majorBidi"/>
          <w:b/>
          <w:bCs/>
          <w:color w:val="4F81BD" w:themeColor="accent1"/>
          <w:sz w:val="26"/>
          <w:szCs w:val="26"/>
          <w:lang w:val="es-AR" w:eastAsia="en-US"/>
        </w:rPr>
        <w:t>I</w:t>
      </w:r>
      <w:r w:rsidRPr="006D506D">
        <w:rPr>
          <w:rFonts w:asciiTheme="majorHAnsi" w:eastAsiaTheme="majorEastAsia" w:hAnsiTheme="majorHAnsi" w:cstheme="majorBidi"/>
          <w:b/>
          <w:bCs/>
          <w:color w:val="4F81BD" w:themeColor="accent1"/>
          <w:sz w:val="26"/>
          <w:szCs w:val="26"/>
          <w:lang w:val="es-AR" w:eastAsia="en-US"/>
        </w:rPr>
        <w:t>)</w:t>
      </w:r>
    </w:p>
    <w:p w:rsidR="006D506D" w:rsidRDefault="006D506D" w:rsidP="006D506D">
      <w:pPr>
        <w:pStyle w:val="PSI-Ttulo3"/>
      </w:pPr>
      <w:bookmarkStart w:id="25" w:name="_Toc257645252"/>
      <w:r>
        <w:t>Actores</w:t>
      </w:r>
      <w:bookmarkEnd w:id="25"/>
    </w:p>
    <w:p w:rsidR="006D506D" w:rsidRDefault="006D506D" w:rsidP="006D506D">
      <w:pPr>
        <w:pStyle w:val="PSI-Normal"/>
        <w:numPr>
          <w:ilvl w:val="0"/>
          <w:numId w:val="14"/>
        </w:numPr>
      </w:pPr>
      <w:r>
        <w:t>Usuario</w:t>
      </w:r>
    </w:p>
    <w:p w:rsidR="006D506D" w:rsidRPr="000F1C44" w:rsidRDefault="006D506D" w:rsidP="006D506D">
      <w:pPr>
        <w:pStyle w:val="PSI-Normal"/>
        <w:numPr>
          <w:ilvl w:val="0"/>
          <w:numId w:val="14"/>
        </w:numPr>
      </w:pPr>
      <w:r w:rsidRPr="000F1C44">
        <w:t>Base de Datos</w:t>
      </w:r>
    </w:p>
    <w:p w:rsidR="006D506D" w:rsidRDefault="006D506D" w:rsidP="006D506D">
      <w:pPr>
        <w:pStyle w:val="PSI-Ttulo3"/>
      </w:pPr>
      <w:bookmarkStart w:id="26" w:name="_Toc257645253"/>
      <w:r>
        <w:t>Descripción</w:t>
      </w:r>
      <w:bookmarkEnd w:id="26"/>
    </w:p>
    <w:tbl>
      <w:tblPr>
        <w:tblW w:w="7894" w:type="dxa"/>
        <w:jc w:val="right"/>
        <w:tblLayout w:type="fixed"/>
        <w:tblCellMar>
          <w:top w:w="55" w:type="dxa"/>
          <w:left w:w="55" w:type="dxa"/>
          <w:bottom w:w="55" w:type="dxa"/>
          <w:right w:w="55" w:type="dxa"/>
        </w:tblCellMar>
        <w:tblLook w:val="0000"/>
      </w:tblPr>
      <w:tblGrid>
        <w:gridCol w:w="2212"/>
        <w:gridCol w:w="5682"/>
      </w:tblGrid>
      <w:tr w:rsidR="006D506D" w:rsidRPr="003574CB" w:rsidTr="006D506D">
        <w:trPr>
          <w:tblHeader/>
          <w:jc w:val="right"/>
        </w:trPr>
        <w:tc>
          <w:tcPr>
            <w:tcW w:w="2212" w:type="dxa"/>
            <w:tcBorders>
              <w:top w:val="single" w:sz="2" w:space="0" w:color="000000"/>
              <w:left w:val="single" w:sz="1" w:space="0" w:color="000000"/>
              <w:bottom w:val="single" w:sz="2" w:space="0" w:color="000000"/>
            </w:tcBorders>
            <w:shd w:val="pct10" w:color="auto" w:fill="auto"/>
          </w:tcPr>
          <w:p w:rsidR="006D506D" w:rsidRPr="006D506D" w:rsidRDefault="006D506D" w:rsidP="006D506D">
            <w:pPr>
              <w:pStyle w:val="PSI-Normal"/>
              <w:rPr>
                <w:b/>
              </w:rPr>
            </w:pPr>
            <w:r w:rsidRPr="006D506D">
              <w:rPr>
                <w:b/>
              </w:rPr>
              <w:t>Caso de Uso</w:t>
            </w:r>
          </w:p>
        </w:tc>
        <w:tc>
          <w:tcPr>
            <w:tcW w:w="5682" w:type="dxa"/>
            <w:tcBorders>
              <w:top w:val="single" w:sz="2" w:space="0" w:color="000000"/>
              <w:left w:val="single" w:sz="1" w:space="0" w:color="000000"/>
              <w:bottom w:val="single" w:sz="2" w:space="0" w:color="000000"/>
              <w:right w:val="single" w:sz="1" w:space="0" w:color="000000"/>
            </w:tcBorders>
            <w:shd w:val="clear" w:color="auto" w:fill="auto"/>
          </w:tcPr>
          <w:p w:rsidR="006D506D" w:rsidRPr="00B07725" w:rsidRDefault="006D506D" w:rsidP="006D506D">
            <w:pPr>
              <w:pStyle w:val="PSI-Normal"/>
              <w:rPr>
                <w:b/>
              </w:rPr>
            </w:pPr>
            <w:r>
              <w:t xml:space="preserve">Modificar </w:t>
            </w:r>
            <w:r w:rsidRPr="00B07725">
              <w:t>contacto</w:t>
            </w:r>
          </w:p>
        </w:tc>
      </w:tr>
      <w:tr w:rsidR="006D506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6D506D">
            <w:pPr>
              <w:pStyle w:val="PSI-Normal"/>
              <w:rPr>
                <w:b/>
              </w:rPr>
            </w:pPr>
            <w:r w:rsidRPr="006D506D">
              <w:rPr>
                <w:b/>
              </w:rPr>
              <w:t>Actores</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Usuario,  Base de Datos</w:t>
            </w:r>
          </w:p>
        </w:tc>
      </w:tr>
      <w:tr w:rsidR="006D506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6D506D">
            <w:pPr>
              <w:pStyle w:val="PSI-Normal"/>
              <w:rPr>
                <w:b/>
              </w:rPr>
            </w:pPr>
            <w:r w:rsidRPr="006D506D">
              <w:rPr>
                <w:b/>
              </w:rPr>
              <w:t>Tipo</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Básico</w:t>
            </w:r>
          </w:p>
        </w:tc>
      </w:tr>
      <w:tr w:rsidR="006D506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6D506D">
            <w:pPr>
              <w:pStyle w:val="PSI-Normal"/>
              <w:rPr>
                <w:b/>
              </w:rPr>
            </w:pPr>
            <w:r w:rsidRPr="006D506D">
              <w:rPr>
                <w:b/>
              </w:rPr>
              <w:t>Propósito</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t>Le permite</w:t>
            </w:r>
            <w:r w:rsidRPr="00B07725">
              <w:t xml:space="preserve"> al usuario </w:t>
            </w:r>
            <w:r>
              <w:t>seleccionar un contacto en especifico para llevar a cabo la modificación de la información antes almacenada</w:t>
            </w:r>
          </w:p>
        </w:tc>
      </w:tr>
      <w:tr w:rsidR="006D506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6D506D">
            <w:pPr>
              <w:pStyle w:val="PSI-Normal"/>
              <w:rPr>
                <w:b/>
              </w:rPr>
            </w:pPr>
            <w:r w:rsidRPr="006D506D">
              <w:rPr>
                <w:b/>
              </w:rPr>
              <w:t>Resumen</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Se inicia por el usuario</w:t>
            </w:r>
          </w:p>
        </w:tc>
      </w:tr>
      <w:tr w:rsidR="006D506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6D506D">
            <w:pPr>
              <w:pStyle w:val="PSI-Normal"/>
              <w:rPr>
                <w:b/>
              </w:rPr>
            </w:pPr>
            <w:r w:rsidRPr="006D506D">
              <w:rPr>
                <w:b/>
              </w:rPr>
              <w:t>Precondiciones</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t>Existencia d</w:t>
            </w:r>
            <w:r w:rsidRPr="00B07725">
              <w:t>el contacto</w:t>
            </w:r>
          </w:p>
        </w:tc>
      </w:tr>
      <w:tr w:rsidR="006D506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6D506D">
            <w:pPr>
              <w:pStyle w:val="PSI-Normal"/>
              <w:rPr>
                <w:b/>
              </w:rPr>
            </w:pPr>
            <w:r w:rsidRPr="006D506D">
              <w:rPr>
                <w:b/>
              </w:rPr>
              <w:t>Flujo Principal</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 xml:space="preserve">El usuario accede al sistema, </w:t>
            </w:r>
            <w:r>
              <w:t>busca el contacto a modificar</w:t>
            </w:r>
            <w:r w:rsidRPr="00B07725">
              <w:t xml:space="preserve"> y se</w:t>
            </w:r>
            <w:r>
              <w:t>lecciona la opción de modificar para entonces</w:t>
            </w:r>
            <w:r w:rsidRPr="00B07725">
              <w:t xml:space="preserve"> procede</w:t>
            </w:r>
            <w:r>
              <w:t>r</w:t>
            </w:r>
            <w:r w:rsidRPr="00B07725">
              <w:t xml:space="preserve"> al </w:t>
            </w:r>
            <w:r>
              <w:t xml:space="preserve">cambio de </w:t>
            </w:r>
            <w:r w:rsidRPr="00B07725">
              <w:t>información</w:t>
            </w:r>
            <w:r>
              <w:t>,</w:t>
            </w:r>
            <w:r w:rsidRPr="00B07725">
              <w:t xml:space="preserve"> para </w:t>
            </w:r>
            <w:r>
              <w:t xml:space="preserve">posteriormente actualizar </w:t>
            </w:r>
            <w:r w:rsidRPr="00B07725">
              <w:t>la Base de Datos</w:t>
            </w:r>
          </w:p>
        </w:tc>
      </w:tr>
      <w:tr w:rsidR="006D506D" w:rsidTr="006D506D">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6D506D">
            <w:pPr>
              <w:pStyle w:val="PSI-Normal"/>
              <w:rPr>
                <w:b/>
              </w:rPr>
            </w:pPr>
            <w:r w:rsidRPr="006D506D">
              <w:rPr>
                <w:b/>
              </w:rPr>
              <w:t>Excepciones</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El usuario cancele la operación</w:t>
            </w:r>
            <w:r>
              <w:t>, no se registren datos cruciales, el usuario intente ingresar información con diferente tipo de dato.</w:t>
            </w:r>
          </w:p>
        </w:tc>
      </w:tr>
    </w:tbl>
    <w:p w:rsidR="006D506D" w:rsidRDefault="006D506D" w:rsidP="006D506D">
      <w:pPr>
        <w:ind w:left="0" w:firstLine="0"/>
        <w:rPr>
          <w:rFonts w:asciiTheme="majorHAnsi" w:eastAsiaTheme="majorEastAsia" w:hAnsiTheme="majorHAnsi" w:cstheme="majorBidi"/>
          <w:b/>
          <w:bCs/>
          <w:color w:val="4F81BD" w:themeColor="accent1"/>
        </w:rPr>
      </w:pPr>
    </w:p>
    <w:p w:rsidR="006D506D" w:rsidRDefault="006D506D" w:rsidP="006D506D">
      <w:pPr>
        <w:ind w:left="0" w:firstLine="0"/>
        <w:rPr>
          <w:rFonts w:asciiTheme="majorHAnsi" w:eastAsiaTheme="majorEastAsia" w:hAnsiTheme="majorHAnsi" w:cstheme="majorBidi"/>
          <w:b/>
          <w:bCs/>
          <w:color w:val="4F81BD" w:themeColor="accent1"/>
        </w:rPr>
      </w:pPr>
    </w:p>
    <w:p w:rsidR="006D506D" w:rsidRPr="006D506D" w:rsidRDefault="006D506D" w:rsidP="006D506D">
      <w:pPr>
        <w:pStyle w:val="Textoindependiente"/>
        <w:ind w:left="0"/>
        <w:rPr>
          <w:rFonts w:asciiTheme="majorHAnsi" w:eastAsiaTheme="majorEastAsia" w:hAnsiTheme="majorHAnsi" w:cstheme="majorBidi"/>
          <w:b/>
          <w:bCs/>
          <w:color w:val="4F81BD" w:themeColor="accent1"/>
          <w:sz w:val="26"/>
          <w:szCs w:val="26"/>
          <w:lang w:val="es-AR" w:eastAsia="en-US"/>
        </w:rPr>
      </w:pPr>
      <w:r>
        <w:rPr>
          <w:rFonts w:asciiTheme="majorHAnsi" w:eastAsiaTheme="majorEastAsia" w:hAnsiTheme="majorHAnsi" w:cstheme="majorBidi"/>
          <w:b/>
          <w:bCs/>
          <w:color w:val="4F81BD" w:themeColor="accent1"/>
          <w:sz w:val="26"/>
          <w:szCs w:val="26"/>
          <w:lang w:val="es-AR" w:eastAsia="en-US"/>
        </w:rPr>
        <w:lastRenderedPageBreak/>
        <w:t>Eliminación de</w:t>
      </w:r>
      <w:r w:rsidRPr="006D506D">
        <w:rPr>
          <w:rFonts w:asciiTheme="majorHAnsi" w:eastAsiaTheme="majorEastAsia" w:hAnsiTheme="majorHAnsi" w:cstheme="majorBidi"/>
          <w:b/>
          <w:bCs/>
          <w:color w:val="4F81BD" w:themeColor="accent1"/>
          <w:sz w:val="26"/>
          <w:szCs w:val="26"/>
          <w:lang w:val="es-AR" w:eastAsia="en-US"/>
        </w:rPr>
        <w:t xml:space="preserve"> un contacto (CU</w:t>
      </w:r>
      <w:r>
        <w:rPr>
          <w:rFonts w:asciiTheme="majorHAnsi" w:eastAsiaTheme="majorEastAsia" w:hAnsiTheme="majorHAnsi" w:cstheme="majorBidi"/>
          <w:b/>
          <w:bCs/>
          <w:color w:val="4F81BD" w:themeColor="accent1"/>
          <w:sz w:val="26"/>
          <w:szCs w:val="26"/>
          <w:lang w:val="es-AR" w:eastAsia="en-US"/>
        </w:rPr>
        <w:t>E</w:t>
      </w:r>
      <w:r w:rsidRPr="006D506D">
        <w:rPr>
          <w:rFonts w:asciiTheme="majorHAnsi" w:eastAsiaTheme="majorEastAsia" w:hAnsiTheme="majorHAnsi" w:cstheme="majorBidi"/>
          <w:b/>
          <w:bCs/>
          <w:color w:val="4F81BD" w:themeColor="accent1"/>
          <w:sz w:val="26"/>
          <w:szCs w:val="26"/>
          <w:lang w:val="es-AR" w:eastAsia="en-US"/>
        </w:rPr>
        <w:t>)</w:t>
      </w:r>
    </w:p>
    <w:p w:rsidR="006D506D" w:rsidRDefault="006D506D" w:rsidP="006D506D">
      <w:pPr>
        <w:pStyle w:val="PSI-Ttulo3"/>
      </w:pPr>
      <w:bookmarkStart w:id="27" w:name="_Toc257645254"/>
      <w:r>
        <w:t>Actores</w:t>
      </w:r>
      <w:bookmarkEnd w:id="27"/>
    </w:p>
    <w:p w:rsidR="006D506D" w:rsidRDefault="006D506D" w:rsidP="006D506D">
      <w:pPr>
        <w:pStyle w:val="PSI-Normal"/>
        <w:numPr>
          <w:ilvl w:val="0"/>
          <w:numId w:val="14"/>
        </w:numPr>
      </w:pPr>
      <w:r>
        <w:t>Usuario</w:t>
      </w:r>
    </w:p>
    <w:p w:rsidR="006D506D" w:rsidRPr="000F1C44" w:rsidRDefault="006D506D" w:rsidP="006D506D">
      <w:pPr>
        <w:pStyle w:val="PSI-Normal"/>
        <w:numPr>
          <w:ilvl w:val="0"/>
          <w:numId w:val="14"/>
        </w:numPr>
      </w:pPr>
      <w:r w:rsidRPr="000F1C44">
        <w:t>Base de Datos</w:t>
      </w:r>
    </w:p>
    <w:p w:rsidR="006D506D" w:rsidRDefault="006D506D" w:rsidP="006D506D">
      <w:pPr>
        <w:pStyle w:val="PSI-Ttulo3"/>
      </w:pPr>
      <w:bookmarkStart w:id="28" w:name="_Toc257645255"/>
      <w:r>
        <w:t>Descripción</w:t>
      </w:r>
      <w:bookmarkEnd w:id="28"/>
    </w:p>
    <w:tbl>
      <w:tblPr>
        <w:tblW w:w="7894" w:type="dxa"/>
        <w:jc w:val="right"/>
        <w:tblLayout w:type="fixed"/>
        <w:tblCellMar>
          <w:top w:w="55" w:type="dxa"/>
          <w:left w:w="55" w:type="dxa"/>
          <w:bottom w:w="55" w:type="dxa"/>
          <w:right w:w="55" w:type="dxa"/>
        </w:tblCellMar>
        <w:tblLook w:val="0000"/>
      </w:tblPr>
      <w:tblGrid>
        <w:gridCol w:w="2212"/>
        <w:gridCol w:w="5682"/>
      </w:tblGrid>
      <w:tr w:rsidR="006D506D" w:rsidRPr="003574CB" w:rsidTr="00300168">
        <w:trPr>
          <w:tblHeader/>
          <w:jc w:val="right"/>
        </w:trPr>
        <w:tc>
          <w:tcPr>
            <w:tcW w:w="2212" w:type="dxa"/>
            <w:tcBorders>
              <w:top w:val="single" w:sz="2" w:space="0" w:color="000000"/>
              <w:left w:val="single" w:sz="1" w:space="0" w:color="000000"/>
              <w:bottom w:val="single" w:sz="2" w:space="0" w:color="000000"/>
            </w:tcBorders>
            <w:shd w:val="pct10" w:color="auto" w:fill="auto"/>
          </w:tcPr>
          <w:p w:rsidR="006D506D" w:rsidRPr="006D506D" w:rsidRDefault="006D506D" w:rsidP="00300168">
            <w:pPr>
              <w:pStyle w:val="PSI-Normal"/>
              <w:rPr>
                <w:b/>
              </w:rPr>
            </w:pPr>
            <w:r w:rsidRPr="006D506D">
              <w:rPr>
                <w:b/>
              </w:rPr>
              <w:t>Caso de Uso</w:t>
            </w:r>
          </w:p>
        </w:tc>
        <w:tc>
          <w:tcPr>
            <w:tcW w:w="5682" w:type="dxa"/>
            <w:tcBorders>
              <w:top w:val="single" w:sz="2" w:space="0" w:color="000000"/>
              <w:left w:val="single" w:sz="1" w:space="0" w:color="000000"/>
              <w:bottom w:val="single" w:sz="2" w:space="0" w:color="000000"/>
              <w:right w:val="single" w:sz="1" w:space="0" w:color="000000"/>
            </w:tcBorders>
            <w:shd w:val="clear" w:color="auto" w:fill="auto"/>
          </w:tcPr>
          <w:p w:rsidR="006D506D" w:rsidRPr="00B07725" w:rsidRDefault="006D506D" w:rsidP="006D506D">
            <w:pPr>
              <w:pStyle w:val="PSI-Normal"/>
              <w:rPr>
                <w:b/>
              </w:rPr>
            </w:pPr>
            <w:r>
              <w:t xml:space="preserve">Eliminar </w:t>
            </w:r>
            <w:r w:rsidRPr="00B07725">
              <w:t>contacto</w:t>
            </w:r>
          </w:p>
        </w:tc>
      </w:tr>
      <w:tr w:rsidR="006D506D" w:rsidTr="00300168">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300168">
            <w:pPr>
              <w:pStyle w:val="PSI-Normal"/>
              <w:rPr>
                <w:b/>
              </w:rPr>
            </w:pPr>
            <w:r w:rsidRPr="006D506D">
              <w:rPr>
                <w:b/>
              </w:rPr>
              <w:t>Actores</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Usuario,  Base de Datos</w:t>
            </w:r>
          </w:p>
        </w:tc>
      </w:tr>
      <w:tr w:rsidR="006D506D" w:rsidTr="00300168">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300168">
            <w:pPr>
              <w:pStyle w:val="PSI-Normal"/>
              <w:rPr>
                <w:b/>
              </w:rPr>
            </w:pPr>
            <w:r w:rsidRPr="006D506D">
              <w:rPr>
                <w:b/>
              </w:rPr>
              <w:t>Tipo</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Básico</w:t>
            </w:r>
          </w:p>
        </w:tc>
      </w:tr>
      <w:tr w:rsidR="006D506D" w:rsidTr="00300168">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300168">
            <w:pPr>
              <w:pStyle w:val="PSI-Normal"/>
              <w:rPr>
                <w:b/>
              </w:rPr>
            </w:pPr>
            <w:r w:rsidRPr="006D506D">
              <w:rPr>
                <w:b/>
              </w:rPr>
              <w:t>Propósito</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t>Le permite</w:t>
            </w:r>
            <w:r w:rsidRPr="00B07725">
              <w:t xml:space="preserve"> al usuario </w:t>
            </w:r>
            <w:r>
              <w:t>seleccionar un contacto en específico para la eliminación permanente de este y a su vez toda la información concerniente a el.</w:t>
            </w:r>
          </w:p>
        </w:tc>
      </w:tr>
      <w:tr w:rsidR="006D506D" w:rsidTr="00300168">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300168">
            <w:pPr>
              <w:pStyle w:val="PSI-Normal"/>
              <w:rPr>
                <w:b/>
              </w:rPr>
            </w:pPr>
            <w:r w:rsidRPr="006D506D">
              <w:rPr>
                <w:b/>
              </w:rPr>
              <w:t>Resumen</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Se inicia por el usuario</w:t>
            </w:r>
          </w:p>
        </w:tc>
      </w:tr>
      <w:tr w:rsidR="006D506D" w:rsidTr="00300168">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300168">
            <w:pPr>
              <w:pStyle w:val="PSI-Normal"/>
              <w:rPr>
                <w:b/>
              </w:rPr>
            </w:pPr>
            <w:r w:rsidRPr="006D506D">
              <w:rPr>
                <w:b/>
              </w:rPr>
              <w:t>Precondiciones</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t>Existencia d</w:t>
            </w:r>
            <w:r w:rsidRPr="00B07725">
              <w:t>el contacto</w:t>
            </w:r>
          </w:p>
        </w:tc>
      </w:tr>
      <w:tr w:rsidR="006D506D" w:rsidTr="00300168">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300168">
            <w:pPr>
              <w:pStyle w:val="PSI-Normal"/>
              <w:rPr>
                <w:b/>
              </w:rPr>
            </w:pPr>
            <w:r w:rsidRPr="006D506D">
              <w:rPr>
                <w:b/>
              </w:rPr>
              <w:t>Flujo Principal</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 xml:space="preserve">El usuario accede al sistema, </w:t>
            </w:r>
            <w:r>
              <w:t>busca el contacto a eliminar</w:t>
            </w:r>
            <w:r w:rsidRPr="00B07725">
              <w:t xml:space="preserve"> y se</w:t>
            </w:r>
            <w:r>
              <w:t>lecciona la opción de modificar para entonces</w:t>
            </w:r>
            <w:r w:rsidRPr="00B07725">
              <w:t xml:space="preserve"> procede</w:t>
            </w:r>
            <w:r>
              <w:t>r</w:t>
            </w:r>
            <w:r w:rsidRPr="00B07725">
              <w:t xml:space="preserve"> </w:t>
            </w:r>
            <w:r>
              <w:t>a la eliminación del contacto,</w:t>
            </w:r>
            <w:r w:rsidRPr="00B07725">
              <w:t xml:space="preserve"> para </w:t>
            </w:r>
            <w:r>
              <w:t xml:space="preserve">posteriormente actualizar </w:t>
            </w:r>
            <w:r w:rsidRPr="00B07725">
              <w:t>la Base de Datos</w:t>
            </w:r>
          </w:p>
        </w:tc>
      </w:tr>
      <w:tr w:rsidR="006D506D" w:rsidTr="00300168">
        <w:trPr>
          <w:jc w:val="right"/>
        </w:trPr>
        <w:tc>
          <w:tcPr>
            <w:tcW w:w="2212" w:type="dxa"/>
            <w:tcBorders>
              <w:top w:val="single" w:sz="2" w:space="0" w:color="000000"/>
              <w:left w:val="single" w:sz="2" w:space="0" w:color="000000"/>
              <w:bottom w:val="single" w:sz="2" w:space="0" w:color="000000"/>
              <w:right w:val="single" w:sz="2" w:space="0" w:color="000000"/>
            </w:tcBorders>
            <w:shd w:val="pct10" w:color="auto" w:fill="auto"/>
          </w:tcPr>
          <w:p w:rsidR="006D506D" w:rsidRPr="006D506D" w:rsidRDefault="006D506D" w:rsidP="00300168">
            <w:pPr>
              <w:pStyle w:val="PSI-Normal"/>
              <w:rPr>
                <w:b/>
              </w:rPr>
            </w:pPr>
            <w:r w:rsidRPr="006D506D">
              <w:rPr>
                <w:b/>
              </w:rPr>
              <w:t>Excepciones</w:t>
            </w:r>
          </w:p>
        </w:tc>
        <w:tc>
          <w:tcPr>
            <w:tcW w:w="5682" w:type="dxa"/>
            <w:tcBorders>
              <w:top w:val="single" w:sz="2" w:space="0" w:color="000000"/>
              <w:left w:val="single" w:sz="2" w:space="0" w:color="000000"/>
              <w:bottom w:val="single" w:sz="2" w:space="0" w:color="000000"/>
              <w:right w:val="single" w:sz="2" w:space="0" w:color="000000"/>
            </w:tcBorders>
            <w:shd w:val="clear" w:color="auto" w:fill="auto"/>
          </w:tcPr>
          <w:p w:rsidR="006D506D" w:rsidRPr="00B07725" w:rsidRDefault="006D506D" w:rsidP="006D506D">
            <w:pPr>
              <w:pStyle w:val="PSI-Normal"/>
              <w:rPr>
                <w:b/>
              </w:rPr>
            </w:pPr>
            <w:r w:rsidRPr="00B07725">
              <w:t>El usuario cancele la operación</w:t>
            </w:r>
          </w:p>
        </w:tc>
      </w:tr>
    </w:tbl>
    <w:p w:rsidR="006D506D" w:rsidRDefault="006D506D" w:rsidP="006D506D">
      <w:pPr>
        <w:pStyle w:val="PSI-Ttulo3"/>
      </w:pPr>
    </w:p>
    <w:p w:rsidR="006D506D" w:rsidRDefault="006D506D" w:rsidP="006D506D">
      <w:pPr>
        <w:ind w:left="0" w:firstLine="0"/>
        <w:rPr>
          <w:rFonts w:asciiTheme="majorHAnsi" w:eastAsiaTheme="majorEastAsia" w:hAnsiTheme="majorHAnsi" w:cstheme="majorBidi"/>
          <w:b/>
          <w:bCs/>
          <w:color w:val="365F91" w:themeColor="accent1" w:themeShade="BF"/>
          <w:sz w:val="28"/>
          <w:szCs w:val="28"/>
          <w:lang w:val="es-AR"/>
        </w:rPr>
      </w:pPr>
      <w:r>
        <w:br w:type="page"/>
      </w:r>
    </w:p>
    <w:p w:rsidR="00F2658A" w:rsidRDefault="00F2658A" w:rsidP="00D74424">
      <w:pPr>
        <w:pStyle w:val="PSI-Ttulo1"/>
      </w:pPr>
      <w:bookmarkStart w:id="29" w:name="_Toc257645256"/>
      <w:r w:rsidRPr="000868E6">
        <w:lastRenderedPageBreak/>
        <w:t>Diagrama</w:t>
      </w:r>
      <w:bookmarkEnd w:id="23"/>
      <w:bookmarkEnd w:id="24"/>
      <w:r w:rsidR="00D74424">
        <w:t xml:space="preserve"> de Casos de Uso</w:t>
      </w:r>
      <w:bookmarkEnd w:id="29"/>
    </w:p>
    <w:p w:rsidR="00B844CC" w:rsidRPr="000868E6" w:rsidRDefault="00B844CC" w:rsidP="00D74424">
      <w:pPr>
        <w:pStyle w:val="PSI-Ttulo1"/>
      </w:pPr>
    </w:p>
    <w:p w:rsidR="00F2658A" w:rsidRDefault="00B844CC" w:rsidP="00F2658A">
      <w:pPr>
        <w:pStyle w:val="PSI-Ttulo1"/>
      </w:pPr>
      <w:r w:rsidRPr="00B844CC">
        <w:rPr>
          <w:rFonts w:asciiTheme="minorHAnsi" w:eastAsiaTheme="minorHAnsi" w:hAnsiTheme="minorHAnsi" w:cstheme="minorBidi"/>
          <w:b w:val="0"/>
          <w:bCs w:val="0"/>
          <w:i/>
          <w:noProof/>
          <w:color w:val="548DD4"/>
          <w:sz w:val="22"/>
          <w:szCs w:val="22"/>
          <w:lang w:eastAsia="es-AR"/>
        </w:rPr>
        <w:drawing>
          <wp:inline distT="0" distB="0" distL="0" distR="0">
            <wp:extent cx="5039995" cy="3188090"/>
            <wp:effectExtent l="19050" t="0" r="8255" b="0"/>
            <wp:docPr id="2" name="Imagen 2" descr="C:\Users\LUZ\Documents\Ing - TIC\Sistemas de Calidad en TI\ProyectoCalidad\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Documents\Ing - TIC\Sistemas de Calidad en TI\ProyectoCalidad\Casos de Uso.png"/>
                    <pic:cNvPicPr>
                      <a:picLocks noChangeAspect="1" noChangeArrowheads="1"/>
                    </pic:cNvPicPr>
                  </pic:nvPicPr>
                  <pic:blipFill>
                    <a:blip r:embed="rId12" cstate="print"/>
                    <a:srcRect/>
                    <a:stretch>
                      <a:fillRect/>
                    </a:stretch>
                  </pic:blipFill>
                  <pic:spPr bwMode="auto">
                    <a:xfrm>
                      <a:off x="0" y="0"/>
                      <a:ext cx="5039995" cy="3188090"/>
                    </a:xfrm>
                    <a:prstGeom prst="rect">
                      <a:avLst/>
                    </a:prstGeom>
                    <a:noFill/>
                    <a:ln w="9525">
                      <a:noFill/>
                      <a:miter lim="800000"/>
                      <a:headEnd/>
                      <a:tailEnd/>
                    </a:ln>
                  </pic:spPr>
                </pic:pic>
              </a:graphicData>
            </a:graphic>
          </wp:inline>
        </w:drawing>
      </w:r>
    </w:p>
    <w:p w:rsidR="00B844CC" w:rsidRDefault="00F2658A" w:rsidP="00717DB7">
      <w:pPr>
        <w:pStyle w:val="PSI-Ttulo1"/>
        <w:rPr>
          <w:b w:val="0"/>
          <w:bCs w:val="0"/>
        </w:rPr>
      </w:pPr>
      <w:r>
        <w:br/>
      </w:r>
      <w:bookmarkStart w:id="30" w:name="_Toc235007275"/>
      <w:bookmarkStart w:id="31" w:name="_Toc235009561"/>
    </w:p>
    <w:p w:rsidR="00F2658A" w:rsidRDefault="00F2658A" w:rsidP="00F2658A">
      <w:pPr>
        <w:pStyle w:val="PSI-Ttulo1"/>
      </w:pPr>
      <w:bookmarkStart w:id="32" w:name="_Toc257645257"/>
      <w:r w:rsidRPr="006C6EFF">
        <w:t>Requerimientos Funcionales</w:t>
      </w:r>
      <w:bookmarkEnd w:id="30"/>
      <w:bookmarkEnd w:id="31"/>
      <w:bookmarkEnd w:id="32"/>
    </w:p>
    <w:p w:rsidR="00B844CC" w:rsidRPr="006C6EFF" w:rsidRDefault="00B844CC" w:rsidP="00F2658A">
      <w:pPr>
        <w:pStyle w:val="PSI-Ttulo1"/>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B844CC" w:rsidP="00B844CC">
            <w:pPr>
              <w:pStyle w:val="PSI-Normal"/>
            </w:pPr>
            <w:r w:rsidRPr="00760401">
              <w:t>Req1</w:t>
            </w:r>
          </w:p>
        </w:tc>
      </w:tr>
      <w:tr w:rsidR="00B844CC" w:rsidRPr="00E35D3F" w:rsidTr="00E54CA4">
        <w:tc>
          <w:tcPr>
            <w:tcW w:w="3402" w:type="dxa"/>
            <w:shd w:val="clear" w:color="auto" w:fill="F2F2F2"/>
            <w:vAlign w:val="center"/>
          </w:tcPr>
          <w:p w:rsidR="00B844CC" w:rsidRPr="00E35D3F" w:rsidRDefault="00B844CC" w:rsidP="00D74424">
            <w:pPr>
              <w:rPr>
                <w:b/>
                <w:lang w:val="es-AR"/>
              </w:rPr>
            </w:pPr>
            <w:r>
              <w:rPr>
                <w:b/>
                <w:lang w:val="es-AR"/>
              </w:rPr>
              <w:t>Nombre del Requerimiento:</w:t>
            </w:r>
          </w:p>
        </w:tc>
        <w:tc>
          <w:tcPr>
            <w:tcW w:w="4692" w:type="dxa"/>
          </w:tcPr>
          <w:p w:rsidR="00B844CC" w:rsidRPr="00760401" w:rsidRDefault="00B844CC" w:rsidP="00B844CC">
            <w:pPr>
              <w:pStyle w:val="PSI-Normal"/>
            </w:pPr>
            <w:r w:rsidRPr="00760401">
              <w:t xml:space="preserve">Insertar un nuevo contacto </w:t>
            </w:r>
          </w:p>
        </w:tc>
      </w:tr>
      <w:tr w:rsidR="00B844CC" w:rsidRPr="00E35D3F" w:rsidTr="00E54CA4">
        <w:tc>
          <w:tcPr>
            <w:tcW w:w="3402" w:type="dxa"/>
            <w:shd w:val="clear" w:color="auto" w:fill="F2F2F2"/>
            <w:vAlign w:val="center"/>
          </w:tcPr>
          <w:p w:rsidR="00B844CC" w:rsidRPr="00E35D3F" w:rsidRDefault="00B844CC" w:rsidP="00E54CA4">
            <w:pPr>
              <w:ind w:left="34" w:firstLine="0"/>
              <w:rPr>
                <w:b/>
                <w:lang w:val="es-AR"/>
              </w:rPr>
            </w:pPr>
            <w:r>
              <w:rPr>
                <w:b/>
                <w:lang w:val="es-AR"/>
              </w:rPr>
              <w:t>Identificación del Requerimiento:</w:t>
            </w:r>
          </w:p>
        </w:tc>
        <w:tc>
          <w:tcPr>
            <w:tcW w:w="4692" w:type="dxa"/>
          </w:tcPr>
          <w:p w:rsidR="00B844CC" w:rsidRPr="00760401" w:rsidRDefault="00B844CC" w:rsidP="00B844CC">
            <w:pPr>
              <w:pStyle w:val="PSI-Normal"/>
            </w:pPr>
            <w:r w:rsidRPr="00760401">
              <w:t>REQ-I</w:t>
            </w:r>
          </w:p>
        </w:tc>
      </w:tr>
      <w:tr w:rsidR="00B844CC" w:rsidRPr="00E35D3F" w:rsidTr="00E54CA4">
        <w:tc>
          <w:tcPr>
            <w:tcW w:w="3402" w:type="dxa"/>
            <w:tcBorders>
              <w:bottom w:val="single" w:sz="4" w:space="0" w:color="000000"/>
            </w:tcBorders>
            <w:shd w:val="clear" w:color="auto" w:fill="F2F2F2"/>
            <w:vAlign w:val="center"/>
          </w:tcPr>
          <w:p w:rsidR="00B844CC" w:rsidRDefault="00B844CC" w:rsidP="00D74424">
            <w:pPr>
              <w:rPr>
                <w:b/>
                <w:lang w:val="es-AR"/>
              </w:rPr>
            </w:pPr>
            <w:r>
              <w:rPr>
                <w:b/>
                <w:lang w:val="es-AR"/>
              </w:rPr>
              <w:t>Características:</w:t>
            </w:r>
          </w:p>
        </w:tc>
        <w:tc>
          <w:tcPr>
            <w:tcW w:w="4692" w:type="dxa"/>
            <w:tcBorders>
              <w:bottom w:val="single" w:sz="4" w:space="0" w:color="000000"/>
            </w:tcBorders>
          </w:tcPr>
          <w:p w:rsidR="00B844CC" w:rsidRPr="00760401" w:rsidRDefault="00B844CC" w:rsidP="00B844CC">
            <w:pPr>
              <w:pStyle w:val="PSI-Normal"/>
            </w:pPr>
            <w:r w:rsidRPr="00760401">
              <w:t>Dar de alta a un nuevo contacto, en conjunto con información referente a este.</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B844CC" w:rsidP="00B844CC">
            <w:pPr>
              <w:pStyle w:val="PSI-Normal"/>
            </w:pPr>
            <w:r w:rsidRPr="00760401">
              <w:t>Ingresar datos como: Nombre, Cumpleaños, Nombre del Padre, email, etc</w:t>
            </w:r>
            <w:r w:rsidR="00652D72">
              <w:t>.</w:t>
            </w:r>
          </w:p>
        </w:tc>
      </w:tr>
      <w:tr w:rsidR="00F2658A" w:rsidRPr="00E35D3F" w:rsidTr="00E54CA4">
        <w:tc>
          <w:tcPr>
            <w:tcW w:w="8094" w:type="dxa"/>
            <w:gridSpan w:val="2"/>
            <w:shd w:val="clear" w:color="auto" w:fill="FFFFFF"/>
            <w:vAlign w:val="center"/>
          </w:tcPr>
          <w:p w:rsidR="00F2658A" w:rsidRDefault="00F2658A" w:rsidP="00B844CC">
            <w:pPr>
              <w:pStyle w:val="PSI-Normal"/>
            </w:pPr>
            <w:r w:rsidRPr="00197E1D">
              <w:rPr>
                <w:b/>
              </w:rPr>
              <w:t>La prioridad es</w:t>
            </w:r>
            <w:r>
              <w:t xml:space="preserve">: </w:t>
            </w:r>
            <w:r w:rsidR="00B844CC">
              <w:t>Alta</w:t>
            </w:r>
          </w:p>
        </w:tc>
      </w:tr>
    </w:tbl>
    <w:p w:rsidR="00717DB7" w:rsidRDefault="00717DB7" w:rsidP="00F2658A">
      <w:pPr>
        <w:pStyle w:val="PSI-Ttulo1"/>
        <w:rPr>
          <w:rFonts w:eastAsia="Calibri"/>
        </w:rPr>
      </w:pPr>
    </w:p>
    <w:p w:rsidR="00717DB7" w:rsidRDefault="00717DB7">
      <w:pPr>
        <w:rPr>
          <w:rFonts w:asciiTheme="majorHAnsi" w:eastAsia="Calibri" w:hAnsiTheme="majorHAnsi" w:cstheme="majorBidi"/>
          <w:b/>
          <w:bCs/>
          <w:color w:val="365F91" w:themeColor="accent1" w:themeShade="BF"/>
          <w:sz w:val="28"/>
          <w:szCs w:val="28"/>
          <w:lang w:val="es-AR"/>
        </w:rPr>
      </w:pPr>
      <w:r>
        <w:rPr>
          <w:rFonts w:eastAsia="Calibri"/>
        </w:rPr>
        <w:br w:type="page"/>
      </w:r>
    </w:p>
    <w:p w:rsidR="00F2658A" w:rsidRDefault="00F2658A"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B844CC" w:rsidRPr="00E35D3F" w:rsidTr="00300168">
        <w:tc>
          <w:tcPr>
            <w:tcW w:w="3402" w:type="dxa"/>
            <w:shd w:val="clear" w:color="auto" w:fill="F2F2F2"/>
            <w:vAlign w:val="center"/>
          </w:tcPr>
          <w:p w:rsidR="00B844CC" w:rsidRPr="00E35D3F" w:rsidRDefault="00B844CC" w:rsidP="00300168">
            <w:pPr>
              <w:rPr>
                <w:b/>
                <w:lang w:val="es-AR"/>
              </w:rPr>
            </w:pPr>
            <w:r>
              <w:rPr>
                <w:b/>
                <w:lang w:val="es-AR"/>
              </w:rPr>
              <w:t>ID del Requerimiento:</w:t>
            </w:r>
          </w:p>
        </w:tc>
        <w:tc>
          <w:tcPr>
            <w:tcW w:w="4692" w:type="dxa"/>
          </w:tcPr>
          <w:p w:rsidR="00B844CC" w:rsidRPr="00760401" w:rsidRDefault="00B844CC" w:rsidP="00B844CC">
            <w:pPr>
              <w:pStyle w:val="PSI-Normal"/>
            </w:pPr>
            <w:r w:rsidRPr="00760401">
              <w:t>Req2</w:t>
            </w:r>
          </w:p>
        </w:tc>
      </w:tr>
      <w:tr w:rsidR="00B844CC" w:rsidRPr="00E35D3F" w:rsidTr="00300168">
        <w:tc>
          <w:tcPr>
            <w:tcW w:w="3402" w:type="dxa"/>
            <w:shd w:val="clear" w:color="auto" w:fill="F2F2F2"/>
            <w:vAlign w:val="center"/>
          </w:tcPr>
          <w:p w:rsidR="00B844CC" w:rsidRPr="00E35D3F" w:rsidRDefault="00B844CC" w:rsidP="00300168">
            <w:pPr>
              <w:rPr>
                <w:b/>
                <w:lang w:val="es-AR"/>
              </w:rPr>
            </w:pPr>
            <w:r>
              <w:rPr>
                <w:b/>
                <w:lang w:val="es-AR"/>
              </w:rPr>
              <w:t>Nombre del Requerimiento:</w:t>
            </w:r>
          </w:p>
        </w:tc>
        <w:tc>
          <w:tcPr>
            <w:tcW w:w="4692" w:type="dxa"/>
          </w:tcPr>
          <w:p w:rsidR="00B844CC" w:rsidRPr="00760401" w:rsidRDefault="00B844CC" w:rsidP="00B844CC">
            <w:pPr>
              <w:pStyle w:val="PSI-Normal"/>
            </w:pPr>
            <w:r w:rsidRPr="00760401">
              <w:t xml:space="preserve">Eliminar contacto </w:t>
            </w:r>
          </w:p>
        </w:tc>
      </w:tr>
      <w:tr w:rsidR="00B844CC" w:rsidRPr="00E35D3F" w:rsidTr="00300168">
        <w:tc>
          <w:tcPr>
            <w:tcW w:w="3402" w:type="dxa"/>
            <w:shd w:val="clear" w:color="auto" w:fill="F2F2F2"/>
            <w:vAlign w:val="center"/>
          </w:tcPr>
          <w:p w:rsidR="00B844CC" w:rsidRPr="00E35D3F" w:rsidRDefault="00B844CC" w:rsidP="00300168">
            <w:pPr>
              <w:ind w:left="34" w:firstLine="0"/>
              <w:rPr>
                <w:b/>
                <w:lang w:val="es-AR"/>
              </w:rPr>
            </w:pPr>
            <w:r>
              <w:rPr>
                <w:b/>
                <w:lang w:val="es-AR"/>
              </w:rPr>
              <w:t>Identificación del Requerimiento:</w:t>
            </w:r>
          </w:p>
        </w:tc>
        <w:tc>
          <w:tcPr>
            <w:tcW w:w="4692" w:type="dxa"/>
          </w:tcPr>
          <w:p w:rsidR="00B844CC" w:rsidRPr="00760401" w:rsidRDefault="00B844CC" w:rsidP="00B844CC">
            <w:pPr>
              <w:pStyle w:val="PSI-Normal"/>
            </w:pPr>
            <w:r w:rsidRPr="00760401">
              <w:t>REQ-E</w:t>
            </w:r>
          </w:p>
        </w:tc>
      </w:tr>
      <w:tr w:rsidR="00B844CC" w:rsidRPr="00E35D3F" w:rsidTr="00300168">
        <w:tc>
          <w:tcPr>
            <w:tcW w:w="3402" w:type="dxa"/>
            <w:tcBorders>
              <w:bottom w:val="single" w:sz="4" w:space="0" w:color="000000"/>
            </w:tcBorders>
            <w:shd w:val="clear" w:color="auto" w:fill="F2F2F2"/>
            <w:vAlign w:val="center"/>
          </w:tcPr>
          <w:p w:rsidR="00B844CC" w:rsidRDefault="00B844CC" w:rsidP="00300168">
            <w:pPr>
              <w:rPr>
                <w:b/>
                <w:lang w:val="es-AR"/>
              </w:rPr>
            </w:pPr>
            <w:r>
              <w:rPr>
                <w:b/>
                <w:lang w:val="es-AR"/>
              </w:rPr>
              <w:t>Características:</w:t>
            </w:r>
          </w:p>
        </w:tc>
        <w:tc>
          <w:tcPr>
            <w:tcW w:w="4692" w:type="dxa"/>
            <w:tcBorders>
              <w:bottom w:val="single" w:sz="4" w:space="0" w:color="000000"/>
            </w:tcBorders>
          </w:tcPr>
          <w:p w:rsidR="00B844CC" w:rsidRPr="00760401" w:rsidRDefault="00B844CC" w:rsidP="00300168">
            <w:pPr>
              <w:pStyle w:val="PSI-Normal"/>
            </w:pPr>
            <w:r w:rsidRPr="00760401">
              <w:rPr>
                <w:szCs w:val="20"/>
              </w:rPr>
              <w:t>Eliminar un contacto especificado por el usuario.</w:t>
            </w:r>
          </w:p>
        </w:tc>
      </w:tr>
      <w:tr w:rsidR="00B844CC" w:rsidRPr="00E35D3F" w:rsidTr="00300168">
        <w:tc>
          <w:tcPr>
            <w:tcW w:w="8094" w:type="dxa"/>
            <w:gridSpan w:val="2"/>
            <w:tcBorders>
              <w:bottom w:val="single" w:sz="4" w:space="0" w:color="000000"/>
            </w:tcBorders>
            <w:shd w:val="clear" w:color="auto" w:fill="FFFFFF"/>
            <w:vAlign w:val="center"/>
          </w:tcPr>
          <w:p w:rsidR="00B844CC" w:rsidRPr="00E35D3F" w:rsidRDefault="00B844CC" w:rsidP="00300168">
            <w:pPr>
              <w:pStyle w:val="PSI-Normal"/>
            </w:pPr>
            <w:r w:rsidRPr="00760401">
              <w:rPr>
                <w:rFonts w:cs="Arial"/>
                <w:szCs w:val="20"/>
              </w:rPr>
              <w:t>Eliminación del contacto y toda la información referente a este</w:t>
            </w:r>
          </w:p>
        </w:tc>
      </w:tr>
      <w:tr w:rsidR="00B844CC" w:rsidRPr="00E35D3F" w:rsidTr="00300168">
        <w:tc>
          <w:tcPr>
            <w:tcW w:w="8094" w:type="dxa"/>
            <w:gridSpan w:val="2"/>
            <w:shd w:val="clear" w:color="auto" w:fill="FFFFFF"/>
            <w:vAlign w:val="center"/>
          </w:tcPr>
          <w:p w:rsidR="00B844CC" w:rsidRDefault="00B844CC" w:rsidP="00300168">
            <w:pPr>
              <w:pStyle w:val="PSI-Normal"/>
            </w:pPr>
            <w:r w:rsidRPr="00197E1D">
              <w:rPr>
                <w:b/>
              </w:rPr>
              <w:t>La prioridad es</w:t>
            </w:r>
            <w:r>
              <w:t>: Alta</w:t>
            </w:r>
          </w:p>
        </w:tc>
      </w:tr>
    </w:tbl>
    <w:p w:rsidR="00B844CC" w:rsidRDefault="00B844CC"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4692"/>
      </w:tblGrid>
      <w:tr w:rsidR="006610C0" w:rsidRPr="00E35D3F" w:rsidTr="00300168">
        <w:tc>
          <w:tcPr>
            <w:tcW w:w="3402" w:type="dxa"/>
            <w:shd w:val="clear" w:color="auto" w:fill="F2F2F2"/>
            <w:vAlign w:val="center"/>
          </w:tcPr>
          <w:p w:rsidR="006610C0" w:rsidRPr="00E35D3F" w:rsidRDefault="006610C0" w:rsidP="00300168">
            <w:pPr>
              <w:rPr>
                <w:b/>
                <w:lang w:val="es-AR"/>
              </w:rPr>
            </w:pPr>
            <w:r>
              <w:rPr>
                <w:b/>
                <w:lang w:val="es-AR"/>
              </w:rPr>
              <w:t>ID del Requerimiento:</w:t>
            </w:r>
          </w:p>
        </w:tc>
        <w:tc>
          <w:tcPr>
            <w:tcW w:w="4692" w:type="dxa"/>
          </w:tcPr>
          <w:p w:rsidR="006610C0" w:rsidRPr="00760401" w:rsidRDefault="006610C0" w:rsidP="006610C0">
            <w:pPr>
              <w:pStyle w:val="PSI-Normal"/>
            </w:pPr>
            <w:r w:rsidRPr="00760401">
              <w:t>Req3</w:t>
            </w:r>
          </w:p>
        </w:tc>
      </w:tr>
      <w:tr w:rsidR="006610C0" w:rsidRPr="00E35D3F" w:rsidTr="00300168">
        <w:tc>
          <w:tcPr>
            <w:tcW w:w="3402" w:type="dxa"/>
            <w:shd w:val="clear" w:color="auto" w:fill="F2F2F2"/>
            <w:vAlign w:val="center"/>
          </w:tcPr>
          <w:p w:rsidR="006610C0" w:rsidRPr="00E35D3F" w:rsidRDefault="006610C0" w:rsidP="00300168">
            <w:pPr>
              <w:rPr>
                <w:b/>
                <w:lang w:val="es-AR"/>
              </w:rPr>
            </w:pPr>
            <w:r>
              <w:rPr>
                <w:b/>
                <w:lang w:val="es-AR"/>
              </w:rPr>
              <w:t>Nombre del Requerimiento:</w:t>
            </w:r>
          </w:p>
        </w:tc>
        <w:tc>
          <w:tcPr>
            <w:tcW w:w="4692" w:type="dxa"/>
          </w:tcPr>
          <w:p w:rsidR="006610C0" w:rsidRPr="00760401" w:rsidRDefault="006610C0" w:rsidP="006610C0">
            <w:pPr>
              <w:pStyle w:val="PSI-Normal"/>
            </w:pPr>
            <w:r w:rsidRPr="00760401">
              <w:t xml:space="preserve">Modificar contacto </w:t>
            </w:r>
          </w:p>
        </w:tc>
      </w:tr>
      <w:tr w:rsidR="006610C0" w:rsidRPr="00E35D3F" w:rsidTr="00300168">
        <w:tc>
          <w:tcPr>
            <w:tcW w:w="3402" w:type="dxa"/>
            <w:shd w:val="clear" w:color="auto" w:fill="F2F2F2"/>
            <w:vAlign w:val="center"/>
          </w:tcPr>
          <w:p w:rsidR="006610C0" w:rsidRPr="00E35D3F" w:rsidRDefault="006610C0" w:rsidP="00300168">
            <w:pPr>
              <w:ind w:left="34" w:firstLine="0"/>
              <w:rPr>
                <w:b/>
                <w:lang w:val="es-AR"/>
              </w:rPr>
            </w:pPr>
            <w:r>
              <w:rPr>
                <w:b/>
                <w:lang w:val="es-AR"/>
              </w:rPr>
              <w:t>Identificación del Requerimiento:</w:t>
            </w:r>
          </w:p>
        </w:tc>
        <w:tc>
          <w:tcPr>
            <w:tcW w:w="4692" w:type="dxa"/>
          </w:tcPr>
          <w:p w:rsidR="006610C0" w:rsidRPr="00760401" w:rsidRDefault="006610C0" w:rsidP="006610C0">
            <w:pPr>
              <w:pStyle w:val="PSI-Normal"/>
            </w:pPr>
            <w:r w:rsidRPr="00760401">
              <w:t>REQ-M</w:t>
            </w:r>
          </w:p>
        </w:tc>
      </w:tr>
      <w:tr w:rsidR="006610C0" w:rsidRPr="00E35D3F" w:rsidTr="00300168">
        <w:tc>
          <w:tcPr>
            <w:tcW w:w="3402" w:type="dxa"/>
            <w:tcBorders>
              <w:bottom w:val="single" w:sz="4" w:space="0" w:color="000000"/>
            </w:tcBorders>
            <w:shd w:val="clear" w:color="auto" w:fill="F2F2F2"/>
            <w:vAlign w:val="center"/>
          </w:tcPr>
          <w:p w:rsidR="006610C0" w:rsidRDefault="006610C0" w:rsidP="00300168">
            <w:pPr>
              <w:rPr>
                <w:b/>
                <w:lang w:val="es-AR"/>
              </w:rPr>
            </w:pPr>
            <w:r>
              <w:rPr>
                <w:b/>
                <w:lang w:val="es-AR"/>
              </w:rPr>
              <w:t>Características:</w:t>
            </w:r>
          </w:p>
        </w:tc>
        <w:tc>
          <w:tcPr>
            <w:tcW w:w="4692" w:type="dxa"/>
            <w:tcBorders>
              <w:bottom w:val="single" w:sz="4" w:space="0" w:color="000000"/>
            </w:tcBorders>
          </w:tcPr>
          <w:p w:rsidR="006610C0" w:rsidRPr="00760401" w:rsidRDefault="006610C0" w:rsidP="006610C0">
            <w:pPr>
              <w:pStyle w:val="PSI-Normal"/>
            </w:pPr>
            <w:r w:rsidRPr="00760401">
              <w:t>Según un contacto especifico, definido por el usuario, realizar modificaciones a la información de este</w:t>
            </w:r>
          </w:p>
        </w:tc>
      </w:tr>
      <w:tr w:rsidR="006610C0" w:rsidRPr="00E35D3F" w:rsidTr="00300168">
        <w:tc>
          <w:tcPr>
            <w:tcW w:w="8094" w:type="dxa"/>
            <w:gridSpan w:val="2"/>
            <w:tcBorders>
              <w:bottom w:val="single" w:sz="4" w:space="0" w:color="000000"/>
            </w:tcBorders>
            <w:shd w:val="clear" w:color="auto" w:fill="FFFFFF"/>
            <w:vAlign w:val="center"/>
          </w:tcPr>
          <w:p w:rsidR="006610C0" w:rsidRPr="00E35D3F" w:rsidRDefault="006610C0" w:rsidP="00300168">
            <w:pPr>
              <w:pStyle w:val="PSI-Normal"/>
            </w:pPr>
            <w:r w:rsidRPr="00760401">
              <w:rPr>
                <w:rFonts w:cs="Arial"/>
                <w:szCs w:val="20"/>
              </w:rPr>
              <w:t>Modificar datos como: Nombre, Cumpleaños, Nombre del Padre, email, etc</w:t>
            </w:r>
            <w:r w:rsidR="00652D72">
              <w:rPr>
                <w:rFonts w:cs="Arial"/>
                <w:szCs w:val="20"/>
              </w:rPr>
              <w:t>.</w:t>
            </w:r>
          </w:p>
        </w:tc>
      </w:tr>
      <w:tr w:rsidR="006610C0" w:rsidRPr="00E35D3F" w:rsidTr="00300168">
        <w:tc>
          <w:tcPr>
            <w:tcW w:w="8094" w:type="dxa"/>
            <w:gridSpan w:val="2"/>
            <w:shd w:val="clear" w:color="auto" w:fill="FFFFFF"/>
            <w:vAlign w:val="center"/>
          </w:tcPr>
          <w:p w:rsidR="006610C0" w:rsidRDefault="006610C0" w:rsidP="00300168">
            <w:pPr>
              <w:pStyle w:val="PSI-Normal"/>
            </w:pPr>
            <w:r w:rsidRPr="00197E1D">
              <w:rPr>
                <w:b/>
              </w:rPr>
              <w:t>La prioridad es</w:t>
            </w:r>
            <w:r>
              <w:t>: Alta</w:t>
            </w:r>
          </w:p>
        </w:tc>
      </w:tr>
    </w:tbl>
    <w:p w:rsidR="006610C0" w:rsidRDefault="006610C0" w:rsidP="00F2658A">
      <w:pPr>
        <w:pStyle w:val="PSI-Ttulo1"/>
        <w:rPr>
          <w:rFonts w:eastAsia="Calibri"/>
        </w:rPr>
      </w:pPr>
    </w:p>
    <w:p w:rsidR="00F2658A" w:rsidRPr="006C6EFF" w:rsidRDefault="00F2658A" w:rsidP="00F2658A">
      <w:pPr>
        <w:pStyle w:val="PSI-Ttulo1"/>
      </w:pPr>
      <w:bookmarkStart w:id="33" w:name="_Toc235007276"/>
      <w:bookmarkStart w:id="34" w:name="_Toc235009562"/>
      <w:bookmarkStart w:id="35" w:name="_Toc257645258"/>
      <w:r w:rsidRPr="006C6EFF">
        <w:t>Requerimientos No Funcionales</w:t>
      </w:r>
      <w:bookmarkEnd w:id="33"/>
      <w:bookmarkEnd w:id="34"/>
      <w:bookmarkEnd w:id="35"/>
    </w:p>
    <w:p w:rsidR="001B24F8" w:rsidRPr="00682463" w:rsidRDefault="001B24F8" w:rsidP="001B24F8">
      <w:pPr>
        <w:pStyle w:val="PSI-Normal"/>
        <w:rPr>
          <w:lang w:eastAsia="es-ES"/>
        </w:rPr>
      </w:pPr>
      <w:r w:rsidRPr="00682463">
        <w:rPr>
          <w:lang w:eastAsia="es-ES"/>
        </w:rPr>
        <w:t>Desempeño:</w:t>
      </w:r>
    </w:p>
    <w:p w:rsidR="001B24F8" w:rsidRPr="00682463" w:rsidRDefault="001B24F8" w:rsidP="001B24F8">
      <w:pPr>
        <w:pStyle w:val="PSI-Normal"/>
        <w:numPr>
          <w:ilvl w:val="0"/>
          <w:numId w:val="15"/>
        </w:numPr>
        <w:rPr>
          <w:lang w:eastAsia="es-ES"/>
        </w:rPr>
      </w:pPr>
      <w:r w:rsidRPr="00682463">
        <w:rPr>
          <w:lang w:eastAsia="es-ES"/>
        </w:rPr>
        <w:t>Garantizar la confiabilidad, la seguridad y el desempeño del sistema informático al usuario de la aplicación. En este sentido la información almacenada podrá ser consultada y actualizada permanente, sin que se afecte el tiempo de respuesta.</w:t>
      </w:r>
    </w:p>
    <w:p w:rsidR="001B24F8" w:rsidRDefault="001B24F8" w:rsidP="001B24F8">
      <w:pPr>
        <w:pStyle w:val="PSI-Normal"/>
        <w:rPr>
          <w:lang w:eastAsia="es-ES"/>
        </w:rPr>
      </w:pPr>
    </w:p>
    <w:p w:rsidR="001B24F8" w:rsidRPr="001B24F8" w:rsidRDefault="001B24F8" w:rsidP="001B24F8">
      <w:pPr>
        <w:pStyle w:val="PSI-Normal"/>
        <w:rPr>
          <w:lang w:eastAsia="es-ES"/>
        </w:rPr>
      </w:pPr>
      <w:r w:rsidRPr="001B24F8">
        <w:rPr>
          <w:lang w:eastAsia="es-ES"/>
        </w:rPr>
        <w:t>Disponibilidad:</w:t>
      </w:r>
    </w:p>
    <w:p w:rsidR="001B24F8" w:rsidRPr="001B24F8" w:rsidRDefault="001B24F8" w:rsidP="001B24F8">
      <w:pPr>
        <w:pStyle w:val="PSI-Normal"/>
        <w:numPr>
          <w:ilvl w:val="0"/>
          <w:numId w:val="15"/>
        </w:numPr>
        <w:rPr>
          <w:lang w:eastAsia="es-ES"/>
        </w:rPr>
      </w:pPr>
      <w:r w:rsidRPr="001B24F8">
        <w:rPr>
          <w:lang w:eastAsia="es-ES"/>
        </w:rPr>
        <w:t>Estar disponible 100%</w:t>
      </w:r>
    </w:p>
    <w:p w:rsidR="001B24F8" w:rsidRPr="001B24F8" w:rsidRDefault="001B24F8" w:rsidP="001B24F8">
      <w:pPr>
        <w:pStyle w:val="PSI-Normal"/>
        <w:rPr>
          <w:lang w:eastAsia="es-ES"/>
        </w:rPr>
      </w:pPr>
    </w:p>
    <w:p w:rsidR="001B24F8" w:rsidRPr="001B24F8" w:rsidRDefault="001B24F8" w:rsidP="001B24F8">
      <w:pPr>
        <w:pStyle w:val="PSI-Normal"/>
        <w:rPr>
          <w:lang w:eastAsia="es-ES"/>
        </w:rPr>
      </w:pPr>
      <w:r w:rsidRPr="001B24F8">
        <w:rPr>
          <w:lang w:eastAsia="es-ES"/>
        </w:rPr>
        <w:t>Escalabilidad:</w:t>
      </w:r>
    </w:p>
    <w:p w:rsidR="001B24F8" w:rsidRDefault="001B24F8" w:rsidP="001B24F8">
      <w:pPr>
        <w:pStyle w:val="PSI-Normal"/>
        <w:numPr>
          <w:ilvl w:val="0"/>
          <w:numId w:val="15"/>
        </w:numPr>
        <w:rPr>
          <w:lang w:eastAsia="es-ES"/>
        </w:rPr>
      </w:pPr>
      <w:r w:rsidRPr="001B24F8">
        <w:rPr>
          <w:lang w:eastAsia="es-ES"/>
        </w:rPr>
        <w:t xml:space="preserve">El sistema debe ser construido sobre la base de un desarrollo evolutivo e incremental, de manera tal que nuevas funcionalidades y requerimientos </w:t>
      </w:r>
      <w:r w:rsidRPr="001B24F8">
        <w:rPr>
          <w:lang w:eastAsia="es-ES"/>
        </w:rPr>
        <w:lastRenderedPageBreak/>
        <w:t>relacionados puedan ser incorporados afectando el código existente de la menor manera posible; para ello deben incorporarse aspectos de reutilización de componentes.</w:t>
      </w:r>
    </w:p>
    <w:p w:rsidR="001B24F8" w:rsidRPr="001B24F8" w:rsidRDefault="001B24F8" w:rsidP="001B24F8">
      <w:pPr>
        <w:pStyle w:val="PSI-Normal"/>
        <w:numPr>
          <w:ilvl w:val="0"/>
          <w:numId w:val="15"/>
        </w:numPr>
        <w:rPr>
          <w:lang w:eastAsia="es-ES"/>
        </w:rPr>
      </w:pPr>
      <w:r w:rsidRPr="001B24F8">
        <w:rPr>
          <w:lang w:eastAsia="es-ES"/>
        </w:rPr>
        <w:t>El sistema debe estar en capacidad de permitir en el futuro el desarrollo de nuevas funcionalidades, modificar o eliminar funcionalidades después de su construcción y puesta en marcha inicial.</w:t>
      </w:r>
    </w:p>
    <w:p w:rsidR="001B24F8" w:rsidRDefault="001B24F8" w:rsidP="001B24F8">
      <w:pPr>
        <w:autoSpaceDE w:val="0"/>
        <w:autoSpaceDN w:val="0"/>
        <w:adjustRightInd w:val="0"/>
        <w:jc w:val="both"/>
        <w:rPr>
          <w:rFonts w:ascii="Arial" w:eastAsia="Times New Roman" w:hAnsi="Arial" w:cs="Arial"/>
          <w:b/>
          <w:i/>
          <w:iCs/>
          <w:sz w:val="21"/>
          <w:szCs w:val="21"/>
          <w:lang w:eastAsia="es-ES"/>
        </w:rPr>
      </w:pPr>
    </w:p>
    <w:p w:rsidR="001B24F8" w:rsidRPr="00682463" w:rsidRDefault="001B24F8" w:rsidP="001B24F8">
      <w:pPr>
        <w:pStyle w:val="PSI-Normal"/>
        <w:rPr>
          <w:lang w:eastAsia="es-ES"/>
        </w:rPr>
      </w:pPr>
      <w:r w:rsidRPr="00682463">
        <w:rPr>
          <w:lang w:eastAsia="es-ES"/>
        </w:rPr>
        <w:t>Facilidad de Uso e Ingreso de Información:</w:t>
      </w:r>
    </w:p>
    <w:p w:rsidR="001B24F8" w:rsidRDefault="001B24F8" w:rsidP="001B24F8">
      <w:pPr>
        <w:pStyle w:val="PSI-Normal"/>
        <w:numPr>
          <w:ilvl w:val="0"/>
          <w:numId w:val="16"/>
        </w:numPr>
        <w:rPr>
          <w:lang w:eastAsia="es-ES"/>
        </w:rPr>
      </w:pPr>
      <w:r w:rsidRPr="00682463">
        <w:rPr>
          <w:lang w:eastAsia="es-ES"/>
        </w:rPr>
        <w:t xml:space="preserve">El sistema debe ser de fácil uso </w:t>
      </w:r>
      <w:r>
        <w:rPr>
          <w:lang w:eastAsia="es-ES"/>
        </w:rPr>
        <w:t>por el usuario</w:t>
      </w:r>
      <w:r w:rsidRPr="00682463">
        <w:rPr>
          <w:lang w:eastAsia="es-ES"/>
        </w:rPr>
        <w:t xml:space="preserve">, así como de fácil adaptación </w:t>
      </w:r>
      <w:r>
        <w:rPr>
          <w:lang w:eastAsia="es-ES"/>
        </w:rPr>
        <w:t>al mismo.</w:t>
      </w:r>
    </w:p>
    <w:p w:rsidR="001B24F8" w:rsidRDefault="001B24F8" w:rsidP="001B24F8">
      <w:pPr>
        <w:pStyle w:val="PSI-Normal"/>
        <w:numPr>
          <w:ilvl w:val="0"/>
          <w:numId w:val="16"/>
        </w:numPr>
        <w:rPr>
          <w:lang w:eastAsia="es-ES"/>
        </w:rPr>
      </w:pPr>
      <w:r w:rsidRPr="00682463">
        <w:rPr>
          <w:lang w:eastAsia="es-ES"/>
        </w:rPr>
        <w:t>El sistema no debe permitir el cierre de una operación hasta que todos sus procesos, subprocesos y tareas relacionados, hayan sido terminados y cerrados satisfactoriamente.</w:t>
      </w:r>
    </w:p>
    <w:p w:rsidR="001B24F8" w:rsidRDefault="001B24F8" w:rsidP="001B24F8">
      <w:pPr>
        <w:pStyle w:val="PSI-Normal"/>
        <w:numPr>
          <w:ilvl w:val="0"/>
          <w:numId w:val="16"/>
        </w:numPr>
        <w:rPr>
          <w:lang w:eastAsia="es-ES"/>
        </w:rPr>
      </w:pPr>
      <w:r w:rsidRPr="00682463">
        <w:rPr>
          <w:lang w:eastAsia="es-ES"/>
        </w:rPr>
        <w:t>El sistema debe presentar mensajes de error que permitan al usuario identificar el tipo de error y comunicarse con el administrador del sistema.</w:t>
      </w:r>
    </w:p>
    <w:p w:rsidR="001B24F8" w:rsidRPr="00682463" w:rsidRDefault="001B24F8" w:rsidP="001B24F8">
      <w:pPr>
        <w:pStyle w:val="PSI-Normal"/>
        <w:rPr>
          <w:lang w:eastAsia="es-ES"/>
        </w:rPr>
      </w:pPr>
    </w:p>
    <w:p w:rsidR="001B24F8" w:rsidRPr="00682463" w:rsidRDefault="001B24F8" w:rsidP="001B24F8">
      <w:pPr>
        <w:pStyle w:val="PSI-Normal"/>
        <w:rPr>
          <w:lang w:eastAsia="es-ES"/>
        </w:rPr>
      </w:pPr>
      <w:r w:rsidRPr="00682463">
        <w:rPr>
          <w:lang w:eastAsia="es-ES"/>
        </w:rPr>
        <w:t>Facilidad para las Pruebas:</w:t>
      </w:r>
    </w:p>
    <w:p w:rsidR="001B24F8" w:rsidRDefault="001B24F8" w:rsidP="001B24F8">
      <w:pPr>
        <w:pStyle w:val="PSI-Normal"/>
        <w:numPr>
          <w:ilvl w:val="0"/>
          <w:numId w:val="17"/>
        </w:numPr>
        <w:rPr>
          <w:lang w:eastAsia="es-ES"/>
        </w:rPr>
      </w:pPr>
      <w:r w:rsidRPr="00682463">
        <w:rPr>
          <w:lang w:eastAsia="es-ES"/>
        </w:rPr>
        <w:t>El sistema debe contar con facilidades para la identificación de la localización de los errores durante la etapa de pruebas y de operación posterior.</w:t>
      </w:r>
    </w:p>
    <w:p w:rsidR="001B24F8" w:rsidRPr="00682463" w:rsidRDefault="001B24F8" w:rsidP="001B24F8">
      <w:pPr>
        <w:autoSpaceDE w:val="0"/>
        <w:autoSpaceDN w:val="0"/>
        <w:adjustRightInd w:val="0"/>
        <w:jc w:val="both"/>
        <w:rPr>
          <w:rFonts w:ascii="Arial" w:eastAsia="Times New Roman" w:hAnsi="Arial" w:cs="Arial"/>
          <w:sz w:val="21"/>
          <w:szCs w:val="21"/>
          <w:lang w:eastAsia="es-ES"/>
        </w:rPr>
      </w:pPr>
    </w:p>
    <w:p w:rsidR="001B24F8" w:rsidRPr="00682463" w:rsidRDefault="001B24F8" w:rsidP="001B24F8">
      <w:pPr>
        <w:pStyle w:val="PSI-Normal"/>
        <w:rPr>
          <w:lang w:eastAsia="es-ES"/>
        </w:rPr>
      </w:pPr>
      <w:r w:rsidRPr="00682463">
        <w:rPr>
          <w:lang w:eastAsia="es-ES"/>
        </w:rPr>
        <w:t>Flexibilidad:</w:t>
      </w:r>
    </w:p>
    <w:p w:rsidR="001B24F8" w:rsidRPr="00682463" w:rsidRDefault="001B24F8" w:rsidP="001B24F8">
      <w:pPr>
        <w:pStyle w:val="PSI-Normal"/>
        <w:numPr>
          <w:ilvl w:val="0"/>
          <w:numId w:val="17"/>
        </w:numPr>
        <w:rPr>
          <w:lang w:eastAsia="es-ES"/>
        </w:rPr>
      </w:pPr>
      <w:r w:rsidRPr="00682463">
        <w:rPr>
          <w:lang w:eastAsia="es-ES"/>
        </w:rPr>
        <w:t>El sistema debe ser diseñado y construido con los mayores niveles de flexibilidad en cuanto a la parametrización de los tipos de datos, de tal manera que la administración del sistema sea realizada por un administrador funcional del sistema.</w:t>
      </w:r>
    </w:p>
    <w:p w:rsidR="001B24F8" w:rsidRDefault="001B24F8" w:rsidP="001B24F8">
      <w:pPr>
        <w:autoSpaceDE w:val="0"/>
        <w:autoSpaceDN w:val="0"/>
        <w:adjustRightInd w:val="0"/>
        <w:jc w:val="both"/>
        <w:rPr>
          <w:rFonts w:ascii="Arial" w:eastAsia="Times New Roman" w:hAnsi="Arial" w:cs="Arial"/>
          <w:b/>
          <w:i/>
          <w:iCs/>
          <w:sz w:val="21"/>
          <w:szCs w:val="21"/>
          <w:lang w:eastAsia="es-ES"/>
        </w:rPr>
      </w:pPr>
    </w:p>
    <w:p w:rsidR="001B24F8" w:rsidRPr="00682463" w:rsidRDefault="001B24F8" w:rsidP="001B24F8">
      <w:pPr>
        <w:pStyle w:val="PSI-Normal"/>
        <w:rPr>
          <w:lang w:eastAsia="es-ES"/>
        </w:rPr>
      </w:pPr>
      <w:r w:rsidRPr="00682463">
        <w:rPr>
          <w:lang w:eastAsia="es-ES"/>
        </w:rPr>
        <w:t>Instalación:</w:t>
      </w:r>
    </w:p>
    <w:p w:rsidR="001B24F8" w:rsidRDefault="001B24F8" w:rsidP="001B24F8">
      <w:pPr>
        <w:pStyle w:val="PSI-Normal"/>
        <w:numPr>
          <w:ilvl w:val="0"/>
          <w:numId w:val="17"/>
        </w:numPr>
        <w:rPr>
          <w:lang w:eastAsia="es-ES"/>
        </w:rPr>
      </w:pPr>
      <w:r w:rsidRPr="00682463">
        <w:rPr>
          <w:lang w:eastAsia="es-ES"/>
        </w:rPr>
        <w:t>El sistema debe ser fácil de instalar en todas las pla</w:t>
      </w:r>
      <w:r>
        <w:rPr>
          <w:lang w:eastAsia="es-ES"/>
        </w:rPr>
        <w:t>taformas de hardware y software, definidas por el usuario.</w:t>
      </w:r>
    </w:p>
    <w:p w:rsidR="001B24F8" w:rsidRPr="00682463" w:rsidRDefault="001B24F8" w:rsidP="001B24F8">
      <w:pPr>
        <w:pStyle w:val="PSI-Normal"/>
        <w:rPr>
          <w:lang w:eastAsia="es-ES"/>
        </w:rPr>
      </w:pPr>
    </w:p>
    <w:p w:rsidR="001B24F8" w:rsidRPr="00682463" w:rsidRDefault="001B24F8" w:rsidP="001B24F8">
      <w:pPr>
        <w:pStyle w:val="PSI-Normal"/>
        <w:rPr>
          <w:lang w:eastAsia="es-ES"/>
        </w:rPr>
      </w:pPr>
      <w:r w:rsidRPr="00682463">
        <w:rPr>
          <w:lang w:eastAsia="es-ES"/>
        </w:rPr>
        <w:t>Mantenibilidad:</w:t>
      </w:r>
    </w:p>
    <w:p w:rsidR="001B24F8" w:rsidRDefault="001B24F8" w:rsidP="001B24F8">
      <w:pPr>
        <w:pStyle w:val="PSI-Normal"/>
        <w:numPr>
          <w:ilvl w:val="0"/>
          <w:numId w:val="17"/>
        </w:numPr>
        <w:rPr>
          <w:lang w:eastAsia="es-ES"/>
        </w:rPr>
      </w:pPr>
      <w:r w:rsidRPr="00682463">
        <w:rPr>
          <w:lang w:eastAsia="es-ES"/>
        </w:rPr>
        <w:t xml:space="preserve">Toda el sistema deberá estar complemente documentado, cada uno de los componentes de software que forman parte de la solución propuesta deberán </w:t>
      </w:r>
      <w:r w:rsidRPr="00682463">
        <w:rPr>
          <w:lang w:eastAsia="es-ES"/>
        </w:rPr>
        <w:lastRenderedPageBreak/>
        <w:t>estar debidamente documentados tanto en el código fuente como en los manuales de administración y de usuario.</w:t>
      </w:r>
    </w:p>
    <w:p w:rsidR="001B24F8" w:rsidRDefault="001B24F8" w:rsidP="001B24F8">
      <w:pPr>
        <w:pStyle w:val="PSI-Normal"/>
        <w:numPr>
          <w:ilvl w:val="0"/>
          <w:numId w:val="17"/>
        </w:numPr>
        <w:rPr>
          <w:lang w:eastAsia="es-ES"/>
        </w:rPr>
      </w:pPr>
      <w:r w:rsidRPr="00682463">
        <w:rPr>
          <w:lang w:eastAsia="es-ES"/>
        </w:rPr>
        <w:t>El sistema debe contar con una interfaz de administración que incluya: Administración de usuarios, Administración de módulos y Administración de parámetros. En cada una de éstas secciones deberá ofrecer todas las opciones de administración disponibles para cada uno.</w:t>
      </w:r>
    </w:p>
    <w:p w:rsidR="001B24F8" w:rsidRPr="00682463" w:rsidRDefault="001B24F8" w:rsidP="001B24F8">
      <w:pPr>
        <w:pStyle w:val="PSI-Normal"/>
        <w:numPr>
          <w:ilvl w:val="0"/>
          <w:numId w:val="17"/>
        </w:numPr>
        <w:rPr>
          <w:lang w:eastAsia="es-ES"/>
        </w:rPr>
      </w:pPr>
      <w:r w:rsidRPr="00682463">
        <w:rPr>
          <w:lang w:eastAsia="es-ES"/>
        </w:rPr>
        <w:t>El sistema debe estar en capacidad de permitir en el futuro su fácil mantenimiento con respecto a los posibles errores que se puedan presentar durante la operación del sistema.</w:t>
      </w:r>
    </w:p>
    <w:p w:rsidR="001B24F8" w:rsidRDefault="001B24F8" w:rsidP="001B24F8">
      <w:pPr>
        <w:pStyle w:val="PSI-Normal"/>
        <w:rPr>
          <w:b/>
          <w:i/>
          <w:iCs/>
          <w:lang w:eastAsia="es-ES"/>
        </w:rPr>
      </w:pPr>
    </w:p>
    <w:p w:rsidR="001B24F8" w:rsidRPr="00682463" w:rsidRDefault="001B24F8" w:rsidP="001B24F8">
      <w:pPr>
        <w:pStyle w:val="PSI-Normal"/>
        <w:rPr>
          <w:lang w:eastAsia="es-ES"/>
        </w:rPr>
      </w:pPr>
      <w:r w:rsidRPr="00682463">
        <w:rPr>
          <w:lang w:eastAsia="es-ES"/>
        </w:rPr>
        <w:t>Operatividad:</w:t>
      </w:r>
    </w:p>
    <w:p w:rsidR="001B24F8" w:rsidRPr="00682463" w:rsidRDefault="001B24F8" w:rsidP="001B24F8">
      <w:pPr>
        <w:pStyle w:val="PSI-Normal"/>
        <w:numPr>
          <w:ilvl w:val="0"/>
          <w:numId w:val="18"/>
        </w:numPr>
        <w:rPr>
          <w:lang w:eastAsia="es-ES"/>
        </w:rPr>
      </w:pPr>
      <w:r w:rsidRPr="00682463">
        <w:rPr>
          <w:lang w:eastAsia="es-ES"/>
        </w:rPr>
        <w:t xml:space="preserve">El sistema debe ser de fácil </w:t>
      </w:r>
      <w:r>
        <w:rPr>
          <w:lang w:eastAsia="es-ES"/>
        </w:rPr>
        <w:t>operación por cualquier usuario</w:t>
      </w:r>
      <w:r w:rsidRPr="00682463">
        <w:rPr>
          <w:lang w:eastAsia="es-ES"/>
        </w:rPr>
        <w:t>, y que demande un bajo nivel de soporte de los usuarios del sistema.</w:t>
      </w:r>
    </w:p>
    <w:p w:rsidR="001B24F8" w:rsidRDefault="001B24F8" w:rsidP="001B24F8">
      <w:pPr>
        <w:pStyle w:val="PSI-Normal"/>
        <w:rPr>
          <w:sz w:val="19"/>
          <w:szCs w:val="19"/>
          <w:lang w:eastAsia="es-ES"/>
        </w:rPr>
      </w:pPr>
    </w:p>
    <w:p w:rsidR="001B24F8" w:rsidRPr="00682463" w:rsidRDefault="001B24F8" w:rsidP="001B24F8">
      <w:pPr>
        <w:pStyle w:val="PSI-Normal"/>
        <w:rPr>
          <w:lang w:eastAsia="es-ES"/>
        </w:rPr>
      </w:pPr>
      <w:r w:rsidRPr="00682463">
        <w:rPr>
          <w:lang w:eastAsia="es-ES"/>
        </w:rPr>
        <w:t>Seguridad:</w:t>
      </w:r>
    </w:p>
    <w:p w:rsidR="001B24F8" w:rsidRDefault="001B24F8" w:rsidP="001B24F8">
      <w:pPr>
        <w:pStyle w:val="PSI-Normal"/>
        <w:numPr>
          <w:ilvl w:val="0"/>
          <w:numId w:val="18"/>
        </w:numPr>
        <w:rPr>
          <w:lang w:eastAsia="es-ES"/>
        </w:rPr>
      </w:pPr>
      <w:r w:rsidRPr="00682463">
        <w:rPr>
          <w:lang w:eastAsia="es-ES"/>
        </w:rPr>
        <w:t>El acceso al Sistema debe estar restringido por el uso de claves asignadas a cada uno de los usuarios. Sólo podrán ingresar al Sistema las personas que estén registradas, estos usuarios serán clasificados en varios tipos de usuarios (o roles) con acceso a las opciones de trabajo definidas para cada rol.</w:t>
      </w:r>
    </w:p>
    <w:p w:rsidR="001B24F8" w:rsidRDefault="001B24F8" w:rsidP="001B24F8">
      <w:pPr>
        <w:pStyle w:val="PSI-Normal"/>
        <w:numPr>
          <w:ilvl w:val="0"/>
          <w:numId w:val="18"/>
        </w:numPr>
        <w:rPr>
          <w:lang w:eastAsia="es-ES"/>
        </w:rPr>
      </w:pPr>
      <w:r w:rsidRPr="00682463">
        <w:rPr>
          <w:lang w:eastAsia="es-ES"/>
        </w:rPr>
        <w:t>El control de acceso implementado debe permitir asignar los perfiles para cada uno de los roles identificados.</w:t>
      </w:r>
    </w:p>
    <w:p w:rsidR="001B24F8" w:rsidRDefault="001B24F8" w:rsidP="001B24F8">
      <w:pPr>
        <w:pStyle w:val="PSI-Normal"/>
        <w:numPr>
          <w:ilvl w:val="0"/>
          <w:numId w:val="18"/>
        </w:numPr>
        <w:rPr>
          <w:lang w:eastAsia="es-ES"/>
        </w:rPr>
      </w:pPr>
      <w:r w:rsidRPr="00682463">
        <w:rPr>
          <w:lang w:eastAsia="es-ES"/>
        </w:rPr>
        <w:t>Respecto a la confidencialidad, el sistema debe estar en capacidad de rechazar accesos o modificaciones indebidos (no autorizados) a la información y proveer los servicios requeridos por los usuarios legítimos del sistema.</w:t>
      </w:r>
    </w:p>
    <w:p w:rsidR="001B24F8" w:rsidRDefault="001B24F8" w:rsidP="001B24F8">
      <w:pPr>
        <w:pStyle w:val="PSI-Normal"/>
        <w:numPr>
          <w:ilvl w:val="0"/>
          <w:numId w:val="18"/>
        </w:numPr>
        <w:rPr>
          <w:lang w:eastAsia="es-ES"/>
        </w:rPr>
      </w:pPr>
      <w:r w:rsidRPr="00682463">
        <w:rPr>
          <w:lang w:eastAsia="es-ES"/>
        </w:rPr>
        <w:t>El sistema deberá contar con mecanismos que permitan el registro de actividades con identificación de los usuarios que los realizaron.</w:t>
      </w:r>
    </w:p>
    <w:p w:rsidR="001B24F8" w:rsidRPr="00682463" w:rsidRDefault="001B24F8" w:rsidP="001B24F8">
      <w:pPr>
        <w:pStyle w:val="PSI-Normal"/>
        <w:numPr>
          <w:ilvl w:val="0"/>
          <w:numId w:val="18"/>
        </w:numPr>
        <w:rPr>
          <w:lang w:eastAsia="es-ES"/>
        </w:rPr>
      </w:pPr>
      <w:r w:rsidRPr="001B24F8">
        <w:rPr>
          <w:sz w:val="19"/>
          <w:szCs w:val="19"/>
          <w:lang w:eastAsia="es-ES"/>
        </w:rPr>
        <w:t xml:space="preserve"> </w:t>
      </w:r>
      <w:r w:rsidRPr="00682463">
        <w:rPr>
          <w:lang w:eastAsia="es-ES"/>
        </w:rPr>
        <w:t>El sistema debe contar con pistas de auditoría de las actividades que se realizan sobre el sistema con niveles razonables para su reconstrucción e identificación de los hechos.</w:t>
      </w:r>
    </w:p>
    <w:p w:rsidR="001B24F8" w:rsidRDefault="001B24F8" w:rsidP="001B24F8">
      <w:pPr>
        <w:autoSpaceDE w:val="0"/>
        <w:autoSpaceDN w:val="0"/>
        <w:adjustRightInd w:val="0"/>
        <w:jc w:val="both"/>
        <w:rPr>
          <w:rFonts w:ascii="Arial" w:eastAsia="Times New Roman" w:hAnsi="Arial" w:cs="Arial"/>
          <w:b/>
          <w:i/>
          <w:iCs/>
          <w:sz w:val="21"/>
          <w:szCs w:val="21"/>
          <w:lang w:eastAsia="es-ES"/>
        </w:rPr>
      </w:pPr>
    </w:p>
    <w:p w:rsidR="001B24F8" w:rsidRPr="00682463" w:rsidRDefault="001B24F8" w:rsidP="001B24F8">
      <w:pPr>
        <w:pStyle w:val="PSI-Normal"/>
        <w:rPr>
          <w:lang w:eastAsia="es-ES"/>
        </w:rPr>
      </w:pPr>
      <w:r w:rsidRPr="00682463">
        <w:rPr>
          <w:lang w:eastAsia="es-ES"/>
        </w:rPr>
        <w:t>Validación de Información</w:t>
      </w:r>
    </w:p>
    <w:p w:rsidR="00F2658A" w:rsidRPr="00717DB7" w:rsidRDefault="001B24F8" w:rsidP="00717DB7">
      <w:pPr>
        <w:pStyle w:val="PSI-Normal"/>
        <w:numPr>
          <w:ilvl w:val="0"/>
          <w:numId w:val="19"/>
        </w:numPr>
        <w:rPr>
          <w:rFonts w:eastAsia="Calibri"/>
        </w:rPr>
      </w:pPr>
      <w:r w:rsidRPr="00717DB7">
        <w:rPr>
          <w:rFonts w:eastAsia="Times New Roman"/>
          <w:lang w:eastAsia="es-ES"/>
        </w:rPr>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bookmarkStart w:id="36" w:name="ip1"/>
      <w:bookmarkEnd w:id="36"/>
      <w:r w:rsidRPr="00717DB7">
        <w:rPr>
          <w:shd w:val="clear" w:color="auto" w:fill="FFFFFF"/>
        </w:rPr>
        <w:t xml:space="preserve"> </w:t>
      </w:r>
    </w:p>
    <w:sectPr w:rsidR="00F2658A" w:rsidRPr="00717DB7"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05F" w:rsidRDefault="0001005F" w:rsidP="00C94FBE">
      <w:pPr>
        <w:spacing w:before="0" w:line="240" w:lineRule="auto"/>
      </w:pPr>
      <w:r>
        <w:separator/>
      </w:r>
    </w:p>
    <w:p w:rsidR="0001005F" w:rsidRDefault="0001005F"/>
  </w:endnote>
  <w:endnote w:type="continuationSeparator" w:id="1">
    <w:p w:rsidR="0001005F" w:rsidRDefault="0001005F" w:rsidP="00C94FBE">
      <w:pPr>
        <w:spacing w:before="0" w:line="240" w:lineRule="auto"/>
      </w:pPr>
      <w:r>
        <w:continuationSeparator/>
      </w:r>
    </w:p>
    <w:p w:rsidR="0001005F" w:rsidRDefault="0001005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panose1 w:val="020B0603030804020204"/>
    <w:charset w:val="00"/>
    <w:family w:val="swiss"/>
    <w:pitch w:val="variable"/>
    <w:sig w:usb0="00000000" w:usb1="D200FDFF" w:usb2="0A042029" w:usb3="00000000" w:csb0="8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424" w:rsidRDefault="00831440" w:rsidP="00B5186C">
    <w:pPr>
      <w:tabs>
        <w:tab w:val="center" w:pos="4252"/>
      </w:tabs>
      <w:ind w:right="-710"/>
    </w:pPr>
    <w:sdt>
      <w:sdtPr>
        <w:alias w:val="Compañía"/>
        <w:id w:val="4374305"/>
        <w:showingPlcHdr/>
        <w:dataBinding w:prefixMappings="xmlns:ns0='http://schemas.openxmlformats.org/officeDocument/2006/extended-properties' " w:xpath="/ns0:Properties[1]/ns0:Company[1]" w:storeItemID="{6668398D-A668-4E3E-A5EB-62B293D839F1}"/>
        <w:text/>
      </w:sdtPr>
      <w:sdtContent>
        <w:r w:rsidR="00652D72">
          <w:t xml:space="preserve">     </w:t>
        </w:r>
      </w:sdtContent>
    </w:sdt>
    <w:r w:rsidRPr="00831440">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831440">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4374306"/>
        <w:docPartObj>
          <w:docPartGallery w:val="Page Numbers (Top of Page)"/>
          <w:docPartUnique/>
        </w:docPartObj>
      </w:sdtPr>
      <w:sdtContent>
        <w:r w:rsidR="00D74424">
          <w:tab/>
        </w:r>
        <w:r w:rsidR="00D74424">
          <w:tab/>
        </w:r>
        <w:r w:rsidR="00D74424">
          <w:tab/>
        </w:r>
        <w:r w:rsidR="00D74424">
          <w:tab/>
        </w:r>
        <w:r w:rsidR="00B5186C">
          <w:tab/>
          <w:t xml:space="preserve">   </w:t>
        </w:r>
        <w:r w:rsidR="00B5186C">
          <w:tab/>
        </w:r>
        <w:r w:rsidR="00D74424" w:rsidRPr="00DD5A70">
          <w:rPr>
            <w:rFonts w:asciiTheme="majorHAnsi" w:hAnsiTheme="majorHAnsi" w:cstheme="majorHAnsi"/>
          </w:rPr>
          <w:t xml:space="preserve">Página </w:t>
        </w:r>
        <w:r w:rsidRPr="00DD5A70">
          <w:rPr>
            <w:rFonts w:asciiTheme="majorHAnsi" w:hAnsiTheme="majorHAnsi" w:cstheme="majorHAnsi"/>
          </w:rPr>
          <w:fldChar w:fldCharType="begin"/>
        </w:r>
        <w:r w:rsidR="00D74424"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5186C">
          <w:rPr>
            <w:rFonts w:asciiTheme="majorHAnsi" w:hAnsiTheme="majorHAnsi" w:cstheme="majorHAnsi"/>
            <w:noProof/>
          </w:rPr>
          <w:t>4</w:t>
        </w:r>
        <w:r w:rsidRPr="00DD5A70">
          <w:rPr>
            <w:rFonts w:asciiTheme="majorHAnsi" w:hAnsiTheme="majorHAnsi" w:cstheme="majorHAnsi"/>
          </w:rPr>
          <w:fldChar w:fldCharType="end"/>
        </w:r>
        <w:r w:rsidR="00D74424" w:rsidRPr="00DD5A70">
          <w:rPr>
            <w:rFonts w:asciiTheme="majorHAnsi" w:hAnsiTheme="majorHAnsi" w:cstheme="majorHAnsi"/>
          </w:rPr>
          <w:t xml:space="preserve"> de </w:t>
        </w:r>
        <w:r w:rsidRPr="00DD5A70">
          <w:rPr>
            <w:rFonts w:asciiTheme="majorHAnsi" w:hAnsiTheme="majorHAnsi" w:cstheme="majorHAnsi"/>
          </w:rPr>
          <w:fldChar w:fldCharType="begin"/>
        </w:r>
        <w:r w:rsidR="00D74424"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5186C">
          <w:rPr>
            <w:rFonts w:asciiTheme="majorHAnsi" w:hAnsiTheme="majorHAnsi" w:cstheme="majorHAnsi"/>
            <w:noProof/>
          </w:rPr>
          <w:t>10</w:t>
        </w:r>
        <w:r w:rsidRPr="00DD5A70">
          <w:rPr>
            <w:rFonts w:asciiTheme="majorHAnsi" w:hAnsiTheme="majorHAnsi" w:cstheme="majorHAnsi"/>
          </w:rPr>
          <w:fldChar w:fldCharType="end"/>
        </w:r>
      </w:sdtContent>
    </w:sdt>
    <w:r w:rsidRPr="00831440">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4374307"/>
      <w:showingPlcHdr/>
      <w:dataBinding w:prefixMappings="xmlns:ns0='http://purl.org/dc/elements/1.1/' xmlns:ns1='http://schemas.openxmlformats.org/package/2006/metadata/core-properties' " w:xpath="/ns1:coreProperties[1]/ns0:creator[1]" w:storeItemID="{6C3C8BC8-F283-45AE-878A-BAB7291924A1}"/>
      <w:text/>
    </w:sdtPr>
    <w:sdtContent>
      <w:p w:rsidR="00D74424" w:rsidRDefault="00652D72" w:rsidP="0092483A">
        <w:pPr>
          <w:tabs>
            <w:tab w:val="center" w:pos="4252"/>
          </w:tabs>
          <w:spacing w:before="0"/>
        </w:pPr>
        <w: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05F" w:rsidRDefault="0001005F" w:rsidP="00C94FBE">
      <w:pPr>
        <w:spacing w:before="0" w:line="240" w:lineRule="auto"/>
      </w:pPr>
      <w:r>
        <w:separator/>
      </w:r>
    </w:p>
    <w:p w:rsidR="0001005F" w:rsidRDefault="0001005F"/>
  </w:footnote>
  <w:footnote w:type="continuationSeparator" w:id="1">
    <w:p w:rsidR="0001005F" w:rsidRDefault="0001005F" w:rsidP="00C94FBE">
      <w:pPr>
        <w:spacing w:before="0" w:line="240" w:lineRule="auto"/>
      </w:pPr>
      <w:r>
        <w:continuationSeparator/>
      </w:r>
    </w:p>
    <w:p w:rsidR="0001005F" w:rsidRDefault="0001005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D74424" w:rsidRDefault="00D74424">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D74424" w:rsidRPr="000F4F97" w:rsidRDefault="00D7442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31440" w:rsidRPr="00831440">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31440" w:rsidRPr="00831440">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31440" w:rsidRPr="00831440">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sidR="00B844CC">
          <w:rPr>
            <w:rFonts w:asciiTheme="majorHAnsi" w:eastAsiaTheme="majorEastAsia" w:hAnsiTheme="majorHAnsi" w:cstheme="majorBidi"/>
            <w:szCs w:val="36"/>
            <w:lang w:val="es-AR"/>
          </w:rPr>
          <w:t>AddressBook</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3ED1EDA"/>
    <w:multiLevelType w:val="hybridMultilevel"/>
    <w:tmpl w:val="93081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6A6DBD"/>
    <w:multiLevelType w:val="hybridMultilevel"/>
    <w:tmpl w:val="BBC0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AA0790F"/>
    <w:multiLevelType w:val="hybridMultilevel"/>
    <w:tmpl w:val="F5E26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0060932"/>
    <w:multiLevelType w:val="hybridMultilevel"/>
    <w:tmpl w:val="FBC2E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5A14A5"/>
    <w:multiLevelType w:val="hybridMultilevel"/>
    <w:tmpl w:val="DB201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88B5855"/>
    <w:multiLevelType w:val="hybridMultilevel"/>
    <w:tmpl w:val="3ACCFD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30851BF"/>
    <w:multiLevelType w:val="hybridMultilevel"/>
    <w:tmpl w:val="2856D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4"/>
  </w:num>
  <w:num w:numId="10">
    <w:abstractNumId w:val="16"/>
  </w:num>
  <w:num w:numId="11">
    <w:abstractNumId w:val="4"/>
  </w:num>
  <w:num w:numId="12">
    <w:abstractNumId w:val="10"/>
  </w:num>
  <w:num w:numId="13">
    <w:abstractNumId w:val="13"/>
  </w:num>
  <w:num w:numId="14">
    <w:abstractNumId w:val="8"/>
  </w:num>
  <w:num w:numId="15">
    <w:abstractNumId w:val="15"/>
  </w:num>
  <w:num w:numId="16">
    <w:abstractNumId w:val="11"/>
  </w:num>
  <w:num w:numId="17">
    <w:abstractNumId w:val="12"/>
  </w:num>
  <w:num w:numId="18">
    <w:abstractNumId w:val="6"/>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4098">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0"/>
    <w:footnote w:id="1"/>
  </w:footnotePr>
  <w:endnotePr>
    <w:endnote w:id="0"/>
    <w:endnote w:id="1"/>
  </w:endnotePr>
  <w:compat/>
  <w:rsids>
    <w:rsidRoot w:val="00B01480"/>
    <w:rsid w:val="00005770"/>
    <w:rsid w:val="0001005F"/>
    <w:rsid w:val="00011BED"/>
    <w:rsid w:val="00017EFE"/>
    <w:rsid w:val="00045F1A"/>
    <w:rsid w:val="00071CEB"/>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B24F8"/>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4"/>
    <w:rsid w:val="004525FF"/>
    <w:rsid w:val="004807AF"/>
    <w:rsid w:val="004A54C8"/>
    <w:rsid w:val="004C5D7E"/>
    <w:rsid w:val="004D45CD"/>
    <w:rsid w:val="004D5185"/>
    <w:rsid w:val="004E4935"/>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4BF"/>
    <w:rsid w:val="00616A6E"/>
    <w:rsid w:val="006177BF"/>
    <w:rsid w:val="00652D72"/>
    <w:rsid w:val="00653C38"/>
    <w:rsid w:val="006610C0"/>
    <w:rsid w:val="006868FA"/>
    <w:rsid w:val="006919D5"/>
    <w:rsid w:val="006A2495"/>
    <w:rsid w:val="006B0DA7"/>
    <w:rsid w:val="006B3371"/>
    <w:rsid w:val="006B52AE"/>
    <w:rsid w:val="006D506D"/>
    <w:rsid w:val="0070494E"/>
    <w:rsid w:val="00705C02"/>
    <w:rsid w:val="00710BA6"/>
    <w:rsid w:val="00711DF8"/>
    <w:rsid w:val="00716E1A"/>
    <w:rsid w:val="00717DB7"/>
    <w:rsid w:val="007447BE"/>
    <w:rsid w:val="007A33C6"/>
    <w:rsid w:val="007B151B"/>
    <w:rsid w:val="007B2E53"/>
    <w:rsid w:val="007C742C"/>
    <w:rsid w:val="007D7477"/>
    <w:rsid w:val="007E66A5"/>
    <w:rsid w:val="007F38C0"/>
    <w:rsid w:val="00801130"/>
    <w:rsid w:val="00816B5F"/>
    <w:rsid w:val="00817955"/>
    <w:rsid w:val="00822C20"/>
    <w:rsid w:val="0083144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904CB6"/>
    <w:rsid w:val="0092483A"/>
    <w:rsid w:val="00942049"/>
    <w:rsid w:val="0096683E"/>
    <w:rsid w:val="009A3173"/>
    <w:rsid w:val="009E25EF"/>
    <w:rsid w:val="009E4DA8"/>
    <w:rsid w:val="009F4449"/>
    <w:rsid w:val="00A0436A"/>
    <w:rsid w:val="00A045F9"/>
    <w:rsid w:val="00A12B5B"/>
    <w:rsid w:val="00A13DBA"/>
    <w:rsid w:val="00A2496D"/>
    <w:rsid w:val="00A2757B"/>
    <w:rsid w:val="00A45630"/>
    <w:rsid w:val="00A50ABB"/>
    <w:rsid w:val="00A670E3"/>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5186C"/>
    <w:rsid w:val="00B75158"/>
    <w:rsid w:val="00B77F48"/>
    <w:rsid w:val="00B844CC"/>
    <w:rsid w:val="00BA699A"/>
    <w:rsid w:val="00BB23C2"/>
    <w:rsid w:val="00BB4A41"/>
    <w:rsid w:val="00BB6AAE"/>
    <w:rsid w:val="00BB7855"/>
    <w:rsid w:val="00BC5404"/>
    <w:rsid w:val="00C05700"/>
    <w:rsid w:val="00C13436"/>
    <w:rsid w:val="00C23F8C"/>
    <w:rsid w:val="00C24CDC"/>
    <w:rsid w:val="00C26C78"/>
    <w:rsid w:val="00C42873"/>
    <w:rsid w:val="00C5135E"/>
    <w:rsid w:val="00C67EBC"/>
    <w:rsid w:val="00C7670E"/>
    <w:rsid w:val="00C872BB"/>
    <w:rsid w:val="00C94FBE"/>
    <w:rsid w:val="00C97238"/>
    <w:rsid w:val="00CA26C4"/>
    <w:rsid w:val="00CA6638"/>
    <w:rsid w:val="00CB27CB"/>
    <w:rsid w:val="00CB2CC9"/>
    <w:rsid w:val="00CD323E"/>
    <w:rsid w:val="00CE0252"/>
    <w:rsid w:val="00CE0C6E"/>
    <w:rsid w:val="00CE7C8F"/>
    <w:rsid w:val="00CE7F5B"/>
    <w:rsid w:val="00D01B23"/>
    <w:rsid w:val="00D031B0"/>
    <w:rsid w:val="00D06E99"/>
    <w:rsid w:val="00D15FB2"/>
    <w:rsid w:val="00D2178D"/>
    <w:rsid w:val="00D255E1"/>
    <w:rsid w:val="00D649B2"/>
    <w:rsid w:val="00D74424"/>
    <w:rsid w:val="00D80E83"/>
    <w:rsid w:val="00D81507"/>
    <w:rsid w:val="00DA284A"/>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A7D8C"/>
    <w:rsid w:val="00EE0084"/>
    <w:rsid w:val="00F045A2"/>
    <w:rsid w:val="00F163F8"/>
    <w:rsid w:val="00F2658A"/>
    <w:rsid w:val="00F36808"/>
    <w:rsid w:val="00F438B1"/>
    <w:rsid w:val="00F54DA6"/>
    <w:rsid w:val="00F6748E"/>
    <w:rsid w:val="00F771E5"/>
    <w:rsid w:val="00F813E9"/>
    <w:rsid w:val="00F815F5"/>
    <w:rsid w:val="00F926BE"/>
    <w:rsid w:val="00FC4195"/>
    <w:rsid w:val="00FD679B"/>
    <w:rsid w:val="00FE381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customStyle="1" w:styleId="InfoBlue0">
    <w:name w:val="InfoBlue"/>
    <w:basedOn w:val="Normal"/>
    <w:next w:val="Normal"/>
    <w:rsid w:val="00B844CC"/>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B844CC"/>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table" w:styleId="Sombreadoclaro-nfasis5">
    <w:name w:val="Light Shading Accent 5"/>
    <w:basedOn w:val="Tablanormal"/>
    <w:uiPriority w:val="60"/>
    <w:rsid w:val="00D2178D"/>
    <w:pPr>
      <w:spacing w:before="0" w:line="240" w:lineRule="auto"/>
      <w:ind w:left="0" w:firstLine="0"/>
    </w:pPr>
    <w:rPr>
      <w:rFonts w:ascii="Times New Roman" w:eastAsia="Times New Roman" w:hAnsi="Times New Roman" w:cs="Times New Roman"/>
      <w:color w:val="31849B" w:themeColor="accent5" w:themeShade="BF"/>
      <w:sz w:val="20"/>
      <w:szCs w:val="20"/>
      <w:lang w:eastAsia="es-E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Fuentedeprrafopredeter1">
    <w:name w:val="Fuente de párrafo predeter.1"/>
    <w:rsid w:val="006D506D"/>
  </w:style>
</w:styles>
</file>

<file path=word/webSettings.xml><?xml version="1.0" encoding="utf-8"?>
<w:webSettings xmlns:r="http://schemas.openxmlformats.org/officeDocument/2006/relationships" xmlns:w="http://schemas.openxmlformats.org/wordprocessingml/2006/main">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13DCC-49CF-411C-85B3-FA3CF3D49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1331</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LinksUpToDate>false</LinksUpToDate>
  <CharactersWithSpaces>8635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AddressBook</dc:subject>
  <dc:creator/>
  <cp:keywords/>
  <dc:description/>
  <cp:lastModifiedBy>Esteban Gesto</cp:lastModifiedBy>
  <cp:revision>9</cp:revision>
  <dcterms:created xsi:type="dcterms:W3CDTF">2010-03-25T21:58:00Z</dcterms:created>
  <dcterms:modified xsi:type="dcterms:W3CDTF">2010-04-24T19:44:00Z</dcterms:modified>
</cp:coreProperties>
</file>