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19D5" w:rsidRPr="002E5F6C" w:rsidRDefault="006919D5">
      <w:pPr>
        <w:pStyle w:val="Sinespaciado"/>
        <w:rPr>
          <w:rFonts w:ascii="Baskerville Old Face" w:hAnsi="Baskerville Old Face"/>
          <w:sz w:val="72"/>
          <w:szCs w:val="72"/>
        </w:rPr>
      </w:pPr>
    </w:p>
    <w:p w:rsidR="006919D5" w:rsidRPr="002E5F6C" w:rsidRDefault="006919D5">
      <w:pPr>
        <w:pStyle w:val="Sinespaciado"/>
        <w:rPr>
          <w:rFonts w:ascii="Baskerville Old Face" w:hAnsi="Baskerville Old Face"/>
          <w:sz w:val="72"/>
          <w:szCs w:val="72"/>
        </w:rPr>
      </w:pPr>
    </w:p>
    <w:p w:rsidR="00D06E99" w:rsidRPr="002E5F6C" w:rsidRDefault="003D57C4">
      <w:pPr>
        <w:pStyle w:val="Sinespaciado"/>
        <w:rPr>
          <w:rFonts w:ascii="Baskerville Old Face" w:hAnsi="Baskerville Old Face"/>
          <w:sz w:val="72"/>
          <w:szCs w:val="72"/>
        </w:rPr>
      </w:pPr>
      <w:r w:rsidRPr="002E5F6C">
        <w:rPr>
          <w:rFonts w:ascii="Baskerville Old Face" w:hAnsi="Baskerville Old Face"/>
          <w:noProof/>
          <w:lang w:val="es-AR" w:eastAsia="es-AR"/>
        </w:rPr>
        <mc:AlternateContent>
          <mc:Choice Requires="wps">
            <w:drawing>
              <wp:anchor distT="0" distB="0" distL="114300" distR="114300" simplePos="0" relativeHeight="251647488" behindDoc="0" locked="0" layoutInCell="0" allowOverlap="1">
                <wp:simplePos x="0" y="0"/>
                <wp:positionH relativeFrom="page">
                  <wp:align>center</wp:align>
                </wp:positionH>
                <wp:positionV relativeFrom="page">
                  <wp:align>bottom</wp:align>
                </wp:positionV>
                <wp:extent cx="7927975" cy="866775"/>
                <wp:effectExtent l="0" t="0" r="12065" b="1143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927975" cy="866775"/>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896AFA5" id="Rectangle 6" o:spid="_x0000_s1026" style="position:absolute;margin-left:0;margin-top:0;width:624.25pt;height:68.25pt;z-index:25164748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" o:allowincell="f" fillcolor="#ffd555 [2167]" strokecolor="#ffc000 [3207]" strokeweight=".5pt">
                <v:fill color2="#ffcc31 [2615]" rotate="t" colors="0 #ffdd9c;.5 #ffd78e;1 #ffd479" focus="100%" type="gradient">
                  <o:fill v:ext="view" type="gradientUnscaled"/>
                </v:fill>
                <v:path arrowok="t"/>
                <w10:wrap anchorx="page" anchory="page"/>
              </v:rect>
            </w:pict>
          </mc:Fallback>
        </mc:AlternateContent>
      </w:r>
      <w:r w:rsidRPr="002E5F6C">
        <w:rPr>
          <w:rFonts w:ascii="Baskerville Old Face" w:hAnsi="Baskerville Old Face"/>
          <w:noProof/>
          <w:lang w:val="es-AR" w:eastAsia="es-AR"/>
        </w:rPr>
        <mc:AlternateContent>
          <mc:Choice Requires="wps">
            <w:drawing>
              <wp:anchor distT="0" distB="0" distL="114300" distR="114300" simplePos="0" relativeHeight="251653632" behindDoc="0" locked="0" layoutInCell="0" allowOverlap="1">
                <wp:simplePos x="0" y="0"/>
                <wp:positionH relativeFrom="page">
                  <wp:posOffset>494665</wp:posOffset>
                </wp:positionH>
                <wp:positionV relativeFrom="page">
                  <wp:posOffset>-262255</wp:posOffset>
                </wp:positionV>
                <wp:extent cx="90805" cy="11215370"/>
                <wp:effectExtent l="0" t="0" r="10795" b="12700"/>
                <wp:wrapNone/>
                <wp:docPr id="5"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11215370"/>
                        </a:xfrm>
                        <a:prstGeom prst="rect">
                          <a:avLst/>
                        </a:prstGeom>
                        <a:ln>
                          <a:headEnd/>
                          <a:tailEnd/>
                        </a:ln>
                      </wps:spPr>
                      <wps:style>
                        <a:lnRef idx="2">
                          <a:schemeClr val="accent4"/>
                        </a:lnRef>
                        <a:fillRef idx="1">
                          <a:schemeClr val="lt1"/>
                        </a:fillRef>
                        <a:effectRef idx="0">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4C714B9" id="Rectangle 9" o:spid="_x0000_s1026" style="position:absolute;margin-left:38.95pt;margin-top:-20.65pt;width:7.15pt;height:883.1pt;z-index:251653632;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" o:allowincell="f" fillcolor="white [3201]" strokecolor="#ffc000 [3207]" strokeweight="1pt">
                <v:path arrowok="t"/>
                <w10:wrap anchorx="page" anchory="page"/>
              </v:rect>
            </w:pict>
          </mc:Fallback>
        </mc:AlternateContent>
      </w:r>
      <w:r w:rsidRPr="002E5F6C">
        <w:rPr>
          <w:rFonts w:ascii="Baskerville Old Face" w:hAnsi="Baskerville Old Face"/>
          <w:noProof/>
          <w:lang w:val="es-AR" w:eastAsia="es-AR"/>
        </w:rPr>
        <mc:AlternateContent>
          <mc:Choice Requires="wps">
            <w:drawing>
              <wp:anchor distT="0" distB="0" distL="114300" distR="114300" simplePos="0" relativeHeight="251651584" behindDoc="0" locked="0" layoutInCell="0" allowOverlap="1">
                <wp:simplePos x="0" y="0"/>
                <wp:positionH relativeFrom="page">
                  <wp:posOffset>6974840</wp:posOffset>
                </wp:positionH>
                <wp:positionV relativeFrom="page">
                  <wp:posOffset>-262255</wp:posOffset>
                </wp:positionV>
                <wp:extent cx="90805" cy="11215370"/>
                <wp:effectExtent l="0" t="0" r="10795" b="12700"/>
                <wp:wrapNone/>
                <wp:docPr id="4"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11215370"/>
                        </a:xfrm>
                        <a:prstGeom prst="rect">
                          <a:avLst/>
                        </a:prstGeom>
                        <a:ln>
                          <a:headEnd/>
                          <a:tailEnd/>
                        </a:ln>
                      </wps:spPr>
                      <wps:style>
                        <a:lnRef idx="2">
                          <a:schemeClr val="accent4"/>
                        </a:lnRef>
                        <a:fillRef idx="1">
                          <a:schemeClr val="lt1"/>
                        </a:fillRef>
                        <a:effectRef idx="0">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722E144" id="Rectangle 8" o:spid="_x0000_s1026" style="position:absolute;margin-left:549.2pt;margin-top:-20.65pt;width:7.15pt;height:883.1pt;z-index:251651584;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" o:allowincell="f" fillcolor="white [3201]" strokecolor="#ffc000 [3207]" strokeweight="1pt">
                <v:path arrowok="t"/>
                <w10:wrap anchorx="page" anchory="page"/>
              </v:rect>
            </w:pict>
          </mc:Fallback>
        </mc:AlternateContent>
      </w:r>
      <w:r w:rsidRPr="002E5F6C">
        <w:rPr>
          <w:rFonts w:ascii="Baskerville Old Face" w:hAnsi="Baskerville Old Face"/>
          <w:noProof/>
          <w:lang w:val="es-AR" w:eastAsia="es-AR"/>
        </w:rPr>
        <mc:AlternateContent>
          <mc:Choice Requires="wps">
            <w:drawing>
              <wp:anchor distT="0" distB="0" distL="114300" distR="114300" simplePos="0" relativeHeight="251649536" behindDoc="0" locked="0" layoutInCell="0" allowOverlap="1">
                <wp:simplePos x="0" y="0"/>
                <wp:positionH relativeFrom="page">
                  <wp:posOffset>-183515</wp:posOffset>
                </wp:positionH>
                <wp:positionV relativeFrom="page">
                  <wp:posOffset>5080</wp:posOffset>
                </wp:positionV>
                <wp:extent cx="7926705" cy="866775"/>
                <wp:effectExtent l="0" t="0" r="12065" b="11430"/>
                <wp:wrapNone/>
                <wp:docPr id="3"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926705" cy="866775"/>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7E0A72B" id="Rectangle 7" o:spid="_x0000_s1026" style="position:absolute;margin-left:-14.45pt;margin-top:.4pt;width:624.15pt;height:68.25pt;z-index:251649536;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" o:allowincell="f" fillcolor="#ffd555 [2167]" strokecolor="#ffc000 [3207]" strokeweight=".5pt">
                <v:fill color2="#ffcc31 [2615]" rotate="t" colors="0 #ffdd9c;.5 #ffd78e;1 #ffd479" focus="100%" type="gradient">
                  <o:fill v:ext="view" type="gradientUnscaled"/>
                </v:fill>
                <v:path arrowok="t"/>
                <w10:wrap anchorx="page" anchory="page"/>
              </v:rect>
            </w:pict>
          </mc:Fallback>
        </mc:AlternateContent>
      </w:r>
    </w:p>
    <w:p w:rsidR="00F50BFB" w:rsidRDefault="00394C0A">
      <w:pPr>
        <w:pStyle w:val="Sinespaciado"/>
        <w:rPr>
          <w:rFonts w:ascii="Baskerville Old Face" w:hAnsi="Baskerville Old Face"/>
          <w:sz w:val="72"/>
          <w:szCs w:val="72"/>
        </w:rPr>
      </w:pPr>
      <w:r w:rsidRPr="002E5F6C">
        <w:rPr>
          <w:rFonts w:ascii="Baskerville Old Face" w:hAnsi="Baskerville Old Face"/>
          <w:sz w:val="72"/>
          <w:szCs w:val="72"/>
        </w:rPr>
        <w:t>Modelo de Negocio</w:t>
      </w:r>
    </w:p>
    <w:p w:rsidR="00F50BFB" w:rsidRPr="002E5F6C" w:rsidRDefault="00F50BFB">
      <w:pPr>
        <w:pStyle w:val="Sinespaciado"/>
        <w:rPr>
          <w:rFonts w:ascii="Baskerville Old Face" w:hAnsi="Baskerville Old Face"/>
          <w:sz w:val="72"/>
          <w:szCs w:val="72"/>
        </w:rPr>
      </w:pPr>
    </w:p>
    <w:p w:rsidR="001411F9" w:rsidRDefault="001411F9">
      <w:pPr>
        <w:pStyle w:val="Sinespaciado"/>
        <w:rPr>
          <w:rFonts w:ascii="Baskerville Old Face" w:hAnsi="Baskerville Old Face"/>
        </w:rPr>
      </w:pPr>
    </w:p>
    <w:p w:rsidR="00D06E99" w:rsidRPr="00F50BFB" w:rsidRDefault="00F50BFB">
      <w:pPr>
        <w:pStyle w:val="Sinespaciado"/>
        <w:rPr>
          <w:rFonts w:ascii="Baskerville Old Face" w:hAnsi="Baskerville Old Face"/>
          <w:sz w:val="40"/>
        </w:rPr>
      </w:pPr>
      <w:r w:rsidRPr="00F50BFB">
        <w:rPr>
          <w:rFonts w:ascii="Baskerville Old Face" w:hAnsi="Baskerville Old Face"/>
          <w:sz w:val="40"/>
        </w:rPr>
        <w:t>Gestión de Exámenes Finales (</w:t>
      </w:r>
      <w:r w:rsidR="001411F9" w:rsidRPr="00F50BFB">
        <w:rPr>
          <w:rFonts w:ascii="Baskerville Old Face" w:hAnsi="Baskerville Old Face"/>
          <w:sz w:val="40"/>
        </w:rPr>
        <w:t>GEF</w:t>
      </w:r>
      <w:r w:rsidRPr="00F50BFB">
        <w:rPr>
          <w:rFonts w:ascii="Baskerville Old Face" w:hAnsi="Baskerville Old Face"/>
          <w:sz w:val="40"/>
        </w:rPr>
        <w:t>)</w:t>
      </w:r>
    </w:p>
    <w:p w:rsidR="006919D5" w:rsidRPr="002E5F6C" w:rsidRDefault="006919D5">
      <w:pPr>
        <w:pStyle w:val="Sinespaciado"/>
        <w:rPr>
          <w:rFonts w:ascii="Baskerville Old Face" w:hAnsi="Baskerville Old Face"/>
        </w:rPr>
      </w:pPr>
    </w:p>
    <w:p w:rsidR="006919D5" w:rsidRPr="002E5F6C" w:rsidRDefault="006919D5">
      <w:pPr>
        <w:pStyle w:val="Sinespaciado"/>
        <w:rPr>
          <w:rFonts w:ascii="Baskerville Old Face" w:hAnsi="Baskerville Old Face"/>
        </w:rPr>
      </w:pPr>
    </w:p>
    <w:p w:rsidR="006919D5" w:rsidRPr="002E5F6C" w:rsidRDefault="006919D5">
      <w:pPr>
        <w:pStyle w:val="Sinespaciado"/>
        <w:rPr>
          <w:rFonts w:ascii="Baskerville Old Face" w:hAnsi="Baskerville Old Face"/>
        </w:rPr>
      </w:pPr>
    </w:p>
    <w:p w:rsidR="00D06E99" w:rsidRPr="00F50BFB" w:rsidRDefault="000B1972">
      <w:pPr>
        <w:pStyle w:val="Sinespaciado"/>
        <w:rPr>
          <w:rFonts w:ascii="Baskerville Old Face" w:hAnsi="Baskerville Old Face"/>
          <w:sz w:val="48"/>
        </w:rPr>
      </w:pPr>
      <w:proofErr w:type="spellStart"/>
      <w:r>
        <w:rPr>
          <w:rFonts w:ascii="Baskerville Old Face" w:hAnsi="Baskerville Old Face"/>
          <w:sz w:val="48"/>
        </w:rPr>
        <w:t>Lykaios</w:t>
      </w:r>
      <w:proofErr w:type="spellEnd"/>
    </w:p>
    <w:p w:rsidR="00D06E99" w:rsidRPr="002E5F6C" w:rsidRDefault="00D06E99">
      <w:pPr>
        <w:rPr>
          <w:rFonts w:ascii="Baskerville Old Face" w:hAnsi="Baskerville Old Face"/>
        </w:rPr>
      </w:pPr>
    </w:p>
    <w:p w:rsidR="00BC5404" w:rsidRPr="002E5F6C" w:rsidRDefault="00F50BFB" w:rsidP="00AF2B16">
      <w:pPr>
        <w:pStyle w:val="PSI-Comentario"/>
      </w:pPr>
      <w:r>
        <w:rPr>
          <w:noProof/>
          <w:lang w:eastAsia="es-AR"/>
        </w:rPr>
        <mc:AlternateContent>
          <mc:Choice Requires="wps">
            <w:drawing>
              <wp:anchor distT="0" distB="0" distL="114300" distR="114300" simplePos="0" relativeHeight="251670016" behindDoc="0" locked="0" layoutInCell="1" allowOverlap="1">
                <wp:simplePos x="0" y="0"/>
                <wp:positionH relativeFrom="column">
                  <wp:posOffset>-1260475</wp:posOffset>
                </wp:positionH>
                <wp:positionV relativeFrom="paragraph">
                  <wp:posOffset>1681480</wp:posOffset>
                </wp:positionV>
                <wp:extent cx="3241905" cy="2890058"/>
                <wp:effectExtent l="0" t="0" r="0" b="0"/>
                <wp:wrapNone/>
                <wp:docPr id="25" name="Cuadro de texto 25"/>
                <wp:cNvGraphicFramePr/>
                <a:graphic xmlns:a="http://schemas.openxmlformats.org/drawingml/2006/main">
                  <a:graphicData uri="http://schemas.microsoft.com/office/word/2010/wordprocessingShape">
                    <wps:wsp>
                      <wps:cNvSpPr txBox="1"/>
                      <wps:spPr>
                        <a:xfrm>
                          <a:off x="0" y="0"/>
                          <a:ext cx="3241905" cy="289005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F50BFB" w:rsidRDefault="00F50BFB" w:rsidP="00F50BFB">
                            <w:pPr>
                              <w:ind w:left="708" w:firstLine="708"/>
                            </w:pPr>
                            <w:r>
                              <w:rPr>
                                <w:noProof/>
                                <w:lang w:val="es-AR" w:eastAsia="es-AR"/>
                              </w:rPr>
                              <w:drawing>
                                <wp:inline distT="0" distB="0" distL="0" distR="0" wp14:anchorId="354BDD3F" wp14:editId="3A738D35">
                                  <wp:extent cx="2022374" cy="2696577"/>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ullsizeoutput_4fe.jpeg"/>
                                          <pic:cNvPicPr/>
                                        </pic:nvPicPr>
                                        <pic:blipFill>
                                          <a:blip r:embed="rId10">
                                            <a:extLst>
                                              <a:ext uri="{28A0092B-C50C-407E-A947-70E740481C1C}">
                                                <a14:useLocalDpi xmlns:a14="http://schemas.microsoft.com/office/drawing/2010/main" val="0"/>
                                              </a:ext>
                                            </a:extLst>
                                          </a:blip>
                                          <a:stretch>
                                            <a:fillRect/>
                                          </a:stretch>
                                        </pic:blipFill>
                                        <pic:spPr>
                                          <a:xfrm>
                                            <a:off x="0" y="0"/>
                                            <a:ext cx="2022374" cy="269657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Cuadro de texto 25" o:spid="_x0000_s1026" type="#_x0000_t202" style="position:absolute;left:0;text-align:left;margin-left:-99.25pt;margin-top:132.4pt;width:255.25pt;height:227.5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" filled="f" stroked="f">
                <v:textbox>
                  <w:txbxContent>
                    <w:p w:rsidR="00F50BFB" w:rsidRDefault="00F50BFB" w:rsidP="00F50BFB">
                      <w:pPr>
                        <w:ind w:left="708" w:firstLine="708"/>
                      </w:pPr>
                      <w:r>
                        <w:rPr>
                          <w:noProof/>
                        </w:rPr>
                        <w:drawing>
                          <wp:inline distT="0" distB="0" distL="0" distR="0" wp14:anchorId="354BDD3F" wp14:editId="3A738D35">
                            <wp:extent cx="2022374" cy="2696577"/>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ullsizeoutput_4fe.jpeg"/>
                                    <pic:cNvPicPr/>
                                  </pic:nvPicPr>
                                  <pic:blipFill>
                                    <a:blip r:embed="rId11">
                                      <a:extLst>
                                        <a:ext uri="{28A0092B-C50C-407E-A947-70E740481C1C}">
                                          <a14:useLocalDpi xmlns:a14="http://schemas.microsoft.com/office/drawing/2010/main" val="0"/>
                                        </a:ext>
                                      </a:extLst>
                                    </a:blip>
                                    <a:stretch>
                                      <a:fillRect/>
                                    </a:stretch>
                                  </pic:blipFill>
                                  <pic:spPr>
                                    <a:xfrm>
                                      <a:off x="0" y="0"/>
                                      <a:ext cx="2022374" cy="2696577"/>
                                    </a:xfrm>
                                    <a:prstGeom prst="rect">
                                      <a:avLst/>
                                    </a:prstGeom>
                                  </pic:spPr>
                                </pic:pic>
                              </a:graphicData>
                            </a:graphic>
                          </wp:inline>
                        </w:drawing>
                      </w:r>
                    </w:p>
                  </w:txbxContent>
                </v:textbox>
              </v:shape>
            </w:pict>
          </mc:Fallback>
        </mc:AlternateContent>
      </w:r>
      <w:r w:rsidR="003D57C4" w:rsidRPr="002E5F6C">
        <w:rPr>
          <w:noProof/>
          <w:lang w:eastAsia="es-AR"/>
        </w:rPr>
        <w:drawing>
          <wp:anchor distT="128016" distB="315468" distL="254508" distR="443103" simplePos="0" relativeHeight="251656704" behindDoc="0" locked="0" layoutInCell="1" allowOverlap="1">
            <wp:simplePos x="0" y="0"/>
            <wp:positionH relativeFrom="margin">
              <wp:posOffset>4301363</wp:posOffset>
            </wp:positionH>
            <wp:positionV relativeFrom="margin">
              <wp:posOffset>6530721</wp:posOffset>
            </wp:positionV>
            <wp:extent cx="1305179" cy="2019046"/>
            <wp:effectExtent l="152400" t="152400" r="320675" b="330835"/>
            <wp:wrapSquare wrapText="bothSides"/>
            <wp:docPr id="23" name="2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NPA.JPG"/>
                    <pic:cNvPicPr>
                      <a:picLocks/>
                    </pic:cNvPicPr>
                  </pic:nvPicPr>
                  <pic:blipFill>
                    <a:blip r:embed="rId12" cstate="print"/>
                    <a:stretch>
                      <a:fillRect/>
                    </a:stretch>
                  </pic:blipFill>
                  <pic:spPr>
                    <a:xfrm>
                      <a:off x="0" y="0"/>
                      <a:ext cx="1304925" cy="201866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D06E99" w:rsidRPr="002E5F6C">
        <w:br w:type="page"/>
      </w:r>
    </w:p>
    <w:p w:rsidR="00397566" w:rsidRPr="002E5F6C" w:rsidRDefault="003D57C4" w:rsidP="00AF2B16">
      <w:pPr>
        <w:pStyle w:val="PSI-Comentario"/>
      </w:pPr>
      <w:r w:rsidRPr="002E5F6C">
        <w:rPr>
          <w:noProof/>
          <w:lang w:eastAsia="es-AR"/>
        </w:rPr>
        <w:lastRenderedPageBreak/>
        <mc:AlternateContent>
          <mc:Choice Requires="wps">
            <w:drawing>
              <wp:anchor distT="0" distB="0" distL="114300" distR="114300" simplePos="0" relativeHeight="251668992" behindDoc="0" locked="0" layoutInCell="1" allowOverlap="1">
                <wp:simplePos x="0" y="0"/>
                <wp:positionH relativeFrom="margin">
                  <wp:posOffset>3577590</wp:posOffset>
                </wp:positionH>
                <wp:positionV relativeFrom="margin">
                  <wp:posOffset>67310</wp:posOffset>
                </wp:positionV>
                <wp:extent cx="2047875" cy="7336155"/>
                <wp:effectExtent l="0" t="0" r="9525" b="17145"/>
                <wp:wrapSquare wrapText="bothSides"/>
                <wp:docPr id="2"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047875" cy="7336155"/>
                        </a:xfrm>
                        <a:prstGeom prst="rect">
                          <a:avLst/>
                        </a:prstGeom>
                        <a:ln>
                          <a:headEnd/>
                          <a:tailEnd/>
                        </a:ln>
                      </wps:spPr>
                      <wps:style>
                        <a:lnRef idx="2">
                          <a:schemeClr val="accent4"/>
                        </a:lnRef>
                        <a:fillRef idx="1">
                          <a:schemeClr val="lt1"/>
                        </a:fillRef>
                        <a:effectRef idx="0">
                          <a:schemeClr val="accent4"/>
                        </a:effectRef>
                        <a:fontRef idx="minor">
                          <a:schemeClr val="dk1"/>
                        </a:fontRef>
                      </wps:style>
                      <wps:txbx>
                        <w:txbxContent>
                          <w:p w:rsidR="005D1034" w:rsidRPr="002E5F6C" w:rsidRDefault="005D1034" w:rsidP="00AF2B16">
                            <w:pPr>
                              <w:pStyle w:val="PSI-Comentario"/>
                              <w:rPr>
                                <w:lang w:val="es-ES"/>
                              </w:rPr>
                            </w:pPr>
                            <w:r w:rsidRPr="002E5F6C">
                              <w:t>El modelo de negocio es el documento que identifica, describe y analiza una oportunidad de negocio, examina su viabilidad técnica, económica y financiera, y desarrolla todos los procedimientos y estrategias necesarias para convertir la citada oportunidad en un proyecto concreto</w:t>
                            </w:r>
                          </w:p>
                          <w:p w:rsidR="00DA284A" w:rsidRPr="005D1034" w:rsidRDefault="00DA284A" w:rsidP="00DA284A">
                            <w:pPr>
                              <w:pStyle w:val="PSI-DescripcindelDocumentos"/>
                              <w:rPr>
                                <w:lang w:val="es-E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20" o:spid="_x0000_s1027" type="#_x0000_t202" style="position:absolute;left:0;text-align:left;margin-left:281.7pt;margin-top:5.3pt;width:161.25pt;height:577.65pt;z-index:25166899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" fillcolor="white [3201]" strokecolor="#ffc000 [3207]" strokeweight="1pt">
                <v:path arrowok="t"/>
                <v:textbox>
                  <w:txbxContent>
                    <w:p w:rsidR="005D1034" w:rsidRPr="002E5F6C" w:rsidRDefault="005D1034" w:rsidP="00AF2B16">
                      <w:pPr>
                        <w:pStyle w:val="PSI-Comentario"/>
                        <w:rPr>
                          <w:lang w:val="es-ES"/>
                        </w:rPr>
                      </w:pPr>
                      <w:r w:rsidRPr="002E5F6C">
                        <w:t>El modelo de negocio es el documento que identifica, describe y analiza una oportunidad de negocio, examina su viabilidad técnica, económica y financiera, y desarrolla todos los procedimientos y estrategias necesarias para convertir la citada oportunidad en un proyecto concreto</w:t>
                      </w:r>
                    </w:p>
                    <w:p w:rsidR="00DA284A" w:rsidRPr="005D1034" w:rsidRDefault="00DA284A" w:rsidP="00DA284A">
                      <w:pPr>
                        <w:pStyle w:val="PSI-DescripcindelDocumentos"/>
                        <w:rPr>
                          <w:lang w:val="es-ES"/>
                        </w:rPr>
                      </w:pPr>
                    </w:p>
                  </w:txbxContent>
                </v:textbox>
                <w10:wrap type="square" anchorx="margin" anchory="margin"/>
              </v:shape>
            </w:pict>
          </mc:Fallback>
        </mc:AlternateContent>
      </w:r>
      <w:r w:rsidR="00BF5449" w:rsidRPr="002E5F6C">
        <w:rPr>
          <w:lang w:eastAsia="es-ES"/>
        </w:rPr>
        <w:t xml:space="preserve"> </w:t>
      </w:r>
      <w:r w:rsidRPr="002E5F6C">
        <w:rPr>
          <w:noProof/>
          <w:lang w:eastAsia="es-AR"/>
        </w:rPr>
        <mc:AlternateContent>
          <mc:Choice Requires="wps">
            <w:drawing>
              <wp:anchor distT="0" distB="0" distL="114300" distR="114300" simplePos="0" relativeHeight="251662848" behindDoc="1" locked="0" layoutInCell="1" allowOverlap="1">
                <wp:simplePos x="0" y="0"/>
                <wp:positionH relativeFrom="margin">
                  <wp:posOffset>4009390</wp:posOffset>
                </wp:positionH>
                <wp:positionV relativeFrom="margin">
                  <wp:posOffset>-968375</wp:posOffset>
                </wp:positionV>
                <wp:extent cx="2480945" cy="10730230"/>
                <wp:effectExtent l="0" t="0" r="8255" b="13970"/>
                <wp:wrapSquare wrapText="bothSides"/>
                <wp:docPr id="1"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80945" cy="10730230"/>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5707329" id="Rectangle 17" o:spid="_x0000_s1026" style="position:absolute;margin-left:315.7pt;margin-top:-76.25pt;width:195.35pt;height:844.9pt;z-index:-25165363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" fillcolor="#ffd555 [2167]" strokecolor="#ffc000 [3207]" strokeweight=".5pt">
                <v:fill color2="#ffcc31 [2615]" rotate="t" colors="0 #ffdd9c;.5 #ffd78e;1 #ffd479" focus="100%" type="gradient">
                  <o:fill v:ext="view" type="gradientUnscaled"/>
                </v:fill>
                <v:path arrowok="t"/>
                <w10:wrap type="square" anchorx="margin" anchory="margin"/>
              </v:rect>
            </w:pict>
          </mc:Fallback>
        </mc:AlternateContent>
      </w:r>
    </w:p>
    <w:p w:rsidR="00D06E99" w:rsidRPr="002E5F6C" w:rsidRDefault="00D06E99">
      <w:pPr>
        <w:rPr>
          <w:rFonts w:ascii="Baskerville Old Face" w:hAnsi="Baskerville Old Face"/>
        </w:rPr>
      </w:pPr>
    </w:p>
    <w:p w:rsidR="00A13DBA" w:rsidRPr="002E5F6C" w:rsidRDefault="00402D49" w:rsidP="00A13DBA">
      <w:pPr>
        <w:ind w:left="0" w:firstLine="0"/>
        <w:rPr>
          <w:rFonts w:ascii="Baskerville Old Face" w:hAnsi="Baskerville Old Face"/>
        </w:rPr>
      </w:pPr>
      <w:r>
        <w:rPr>
          <w:rFonts w:ascii="Baskerville Old Face" w:hAnsi="Baskerville Old Face"/>
          <w:noProof/>
          <w:lang w:val="es-AR" w:eastAsia="es-AR"/>
        </w:rPr>
        <mc:AlternateContent>
          <mc:Choice Requires="wps">
            <w:drawing>
              <wp:anchor distT="0" distB="0" distL="114300" distR="114300" simplePos="0" relativeHeight="251672064" behindDoc="0" locked="0" layoutInCell="1" allowOverlap="1" wp14:anchorId="595D67B3" wp14:editId="6F60249B">
                <wp:simplePos x="0" y="0"/>
                <wp:positionH relativeFrom="column">
                  <wp:posOffset>3531870</wp:posOffset>
                </wp:positionH>
                <wp:positionV relativeFrom="paragraph">
                  <wp:posOffset>6887845</wp:posOffset>
                </wp:positionV>
                <wp:extent cx="2463800" cy="2077085"/>
                <wp:effectExtent l="0" t="0" r="0" b="0"/>
                <wp:wrapNone/>
                <wp:docPr id="27" name="Cuadro de texto 27"/>
                <wp:cNvGraphicFramePr/>
                <a:graphic xmlns:a="http://schemas.openxmlformats.org/drawingml/2006/main">
                  <a:graphicData uri="http://schemas.microsoft.com/office/word/2010/wordprocessingShape">
                    <wps:wsp>
                      <wps:cNvSpPr txBox="1"/>
                      <wps:spPr>
                        <a:xfrm>
                          <a:off x="0" y="0"/>
                          <a:ext cx="2463800" cy="207708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402D49" w:rsidRDefault="00402D49" w:rsidP="00402D49">
                            <w:pPr>
                              <w:ind w:left="708" w:firstLine="708"/>
                            </w:pPr>
                            <w:r>
                              <w:rPr>
                                <w:noProof/>
                                <w:lang w:val="es-AR" w:eastAsia="es-AR"/>
                              </w:rPr>
                              <w:drawing>
                                <wp:inline distT="0" distB="0" distL="0" distR="0">
                                  <wp:extent cx="1460548" cy="1947545"/>
                                  <wp:effectExtent l="0" t="1270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looooogo.png"/>
                                          <pic:cNvPicPr/>
                                        </pic:nvPicPr>
                                        <pic:blipFill>
                                          <a:blip r:embed="rId13">
                                            <a:extLst>
                                              <a:ext uri="{28A0092B-C50C-407E-A947-70E740481C1C}">
                                                <a14:useLocalDpi xmlns:a14="http://schemas.microsoft.com/office/drawing/2010/main" val="0"/>
                                              </a:ext>
                                            </a:extLst>
                                          </a:blip>
                                          <a:stretch>
                                            <a:fillRect/>
                                          </a:stretch>
                                        </pic:blipFill>
                                        <pic:spPr>
                                          <a:xfrm>
                                            <a:off x="0" y="0"/>
                                            <a:ext cx="1463404" cy="1951353"/>
                                          </a:xfrm>
                                          <a:prstGeom prst="rect">
                                            <a:avLst/>
                                          </a:prstGeom>
                                          <a:effectLst>
                                            <a:outerShdw blurRad="50800" dist="38100" dir="5400000" algn="t" rotWithShape="0">
                                              <a:prstClr val="black">
                                                <a:alpha val="40000"/>
                                              </a:prstClr>
                                            </a:outerShdw>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95D67B3" id="Cuadro de texto 27" o:spid="_x0000_s1028" type="#_x0000_t202" style="position:absolute;margin-left:278.1pt;margin-top:542.35pt;width:194pt;height:163.5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" filled="f" stroked="f">
                <v:textbox>
                  <w:txbxContent>
                    <w:p w:rsidR="00402D49" w:rsidRDefault="00402D49" w:rsidP="00402D49">
                      <w:pPr>
                        <w:ind w:left="708" w:firstLine="708"/>
                      </w:pPr>
                      <w:r>
                        <w:rPr>
                          <w:noProof/>
                        </w:rPr>
                        <w:drawing>
                          <wp:inline distT="0" distB="0" distL="0" distR="0">
                            <wp:extent cx="1460548" cy="1947545"/>
                            <wp:effectExtent l="0" t="1270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looooogo.png"/>
                                    <pic:cNvPicPr/>
                                  </pic:nvPicPr>
                                  <pic:blipFill>
                                    <a:blip r:embed="rId14">
                                      <a:extLst>
                                        <a:ext uri="{28A0092B-C50C-407E-A947-70E740481C1C}">
                                          <a14:useLocalDpi xmlns:a14="http://schemas.microsoft.com/office/drawing/2010/main" val="0"/>
                                        </a:ext>
                                      </a:extLst>
                                    </a:blip>
                                    <a:stretch>
                                      <a:fillRect/>
                                    </a:stretch>
                                  </pic:blipFill>
                                  <pic:spPr>
                                    <a:xfrm>
                                      <a:off x="0" y="0"/>
                                      <a:ext cx="1463404" cy="1951353"/>
                                    </a:xfrm>
                                    <a:prstGeom prst="rect">
                                      <a:avLst/>
                                    </a:prstGeom>
                                    <a:effectLst>
                                      <a:outerShdw blurRad="50800" dist="38100" dir="5400000" algn="t" rotWithShape="0">
                                        <a:prstClr val="black">
                                          <a:alpha val="40000"/>
                                        </a:prstClr>
                                      </a:outerShdw>
                                    </a:effectLst>
                                  </pic:spPr>
                                </pic:pic>
                              </a:graphicData>
                            </a:graphic>
                          </wp:inline>
                        </w:drawing>
                      </w:r>
                    </w:p>
                  </w:txbxContent>
                </v:textbox>
              </v:shape>
            </w:pict>
          </mc:Fallback>
        </mc:AlternateContent>
      </w:r>
      <w:r w:rsidR="007F38C0" w:rsidRPr="002E5F6C">
        <w:rPr>
          <w:rFonts w:ascii="Baskerville Old Face" w:hAnsi="Baskerville Old Face"/>
        </w:rPr>
        <w:br w:type="page"/>
      </w:r>
    </w:p>
    <w:p w:rsidR="000F79DF" w:rsidRPr="006C64EB" w:rsidRDefault="000F79DF" w:rsidP="000F79DF">
      <w:pPr>
        <w:pStyle w:val="TtulodeTDC1"/>
        <w:tabs>
          <w:tab w:val="left" w:pos="5954"/>
        </w:tabs>
        <w:rPr>
          <w:rFonts w:ascii="Baskerville Old Face" w:hAnsi="Baskerville Old Face"/>
          <w:color w:val="BF8F00" w:themeColor="accent4" w:themeShade="BF"/>
        </w:rPr>
      </w:pPr>
      <w:r w:rsidRPr="006C64EB">
        <w:rPr>
          <w:rFonts w:ascii="Baskerville Old Face" w:hAnsi="Baskerville Old Face"/>
          <w:color w:val="BF8F00" w:themeColor="accent4" w:themeShade="BF"/>
        </w:rPr>
        <w:lastRenderedPageBreak/>
        <w:t>Tabla de contenido</w:t>
      </w:r>
    </w:p>
    <w:p w:rsidR="008B0873" w:rsidRDefault="00455D6C">
      <w:pPr>
        <w:pStyle w:val="TDC1"/>
        <w:rPr>
          <w:rFonts w:asciiTheme="minorHAnsi" w:eastAsiaTheme="minorEastAsia" w:hAnsiTheme="minorHAnsi" w:cstheme="minorBidi"/>
          <w:b w:val="0"/>
          <w:bCs w:val="0"/>
          <w:noProof/>
          <w:sz w:val="24"/>
          <w:szCs w:val="24"/>
          <w:lang w:val="es-AR" w:eastAsia="es-ES_tradnl"/>
        </w:rPr>
      </w:pPr>
      <w:r w:rsidRPr="002E5F6C">
        <w:rPr>
          <w:rFonts w:ascii="Baskerville Old Face" w:hAnsi="Baskerville Old Face"/>
        </w:rPr>
        <w:fldChar w:fldCharType="begin"/>
      </w:r>
      <w:r w:rsidR="000F79DF" w:rsidRPr="002E5F6C">
        <w:rPr>
          <w:rFonts w:ascii="Baskerville Old Face" w:hAnsi="Baskerville Old Face"/>
        </w:rPr>
        <w:instrText xml:space="preserve"> TOC \o "1-3" \h \z \u </w:instrText>
      </w:r>
      <w:r w:rsidRPr="002E5F6C">
        <w:rPr>
          <w:rFonts w:ascii="Baskerville Old Face" w:hAnsi="Baskerville Old Face"/>
        </w:rPr>
        <w:fldChar w:fldCharType="separate"/>
      </w:r>
      <w:hyperlink w:anchor="_Toc523480375" w:history="1">
        <w:r w:rsidR="008B0873" w:rsidRPr="000858A0">
          <w:rPr>
            <w:rStyle w:val="Hipervnculo"/>
            <w:noProof/>
          </w:rPr>
          <w:t>Introducción</w:t>
        </w:r>
        <w:r w:rsidR="008B0873">
          <w:rPr>
            <w:noProof/>
            <w:webHidden/>
          </w:rPr>
          <w:tab/>
        </w:r>
        <w:r w:rsidR="008B0873">
          <w:rPr>
            <w:noProof/>
            <w:webHidden/>
          </w:rPr>
          <w:fldChar w:fldCharType="begin"/>
        </w:r>
        <w:r w:rsidR="008B0873">
          <w:rPr>
            <w:noProof/>
            <w:webHidden/>
          </w:rPr>
          <w:instrText xml:space="preserve"> PAGEREF _Toc523480375 \h </w:instrText>
        </w:r>
        <w:r w:rsidR="008B0873">
          <w:rPr>
            <w:noProof/>
            <w:webHidden/>
          </w:rPr>
        </w:r>
        <w:r w:rsidR="008B0873">
          <w:rPr>
            <w:noProof/>
            <w:webHidden/>
          </w:rPr>
          <w:fldChar w:fldCharType="separate"/>
        </w:r>
        <w:r w:rsidR="008B0873">
          <w:rPr>
            <w:noProof/>
            <w:webHidden/>
          </w:rPr>
          <w:t>4</w:t>
        </w:r>
        <w:r w:rsidR="008B0873">
          <w:rPr>
            <w:noProof/>
            <w:webHidden/>
          </w:rPr>
          <w:fldChar w:fldCharType="end"/>
        </w:r>
      </w:hyperlink>
    </w:p>
    <w:p w:rsidR="008B0873" w:rsidRDefault="00934F62">
      <w:pPr>
        <w:pStyle w:val="TDC1"/>
        <w:rPr>
          <w:rFonts w:asciiTheme="minorHAnsi" w:eastAsiaTheme="minorEastAsia" w:hAnsiTheme="minorHAnsi" w:cstheme="minorBidi"/>
          <w:b w:val="0"/>
          <w:bCs w:val="0"/>
          <w:noProof/>
          <w:sz w:val="24"/>
          <w:szCs w:val="24"/>
          <w:lang w:val="es-AR" w:eastAsia="es-ES_tradnl"/>
        </w:rPr>
      </w:pPr>
      <w:hyperlink w:anchor="_Toc523480376" w:history="1">
        <w:r w:rsidR="008B0873" w:rsidRPr="000858A0">
          <w:rPr>
            <w:rStyle w:val="Hipervnculo"/>
            <w:noProof/>
          </w:rPr>
          <w:t>Importancia del Proyecto</w:t>
        </w:r>
        <w:r w:rsidR="008B0873">
          <w:rPr>
            <w:noProof/>
            <w:webHidden/>
          </w:rPr>
          <w:tab/>
        </w:r>
        <w:r w:rsidR="008B0873">
          <w:rPr>
            <w:noProof/>
            <w:webHidden/>
          </w:rPr>
          <w:fldChar w:fldCharType="begin"/>
        </w:r>
        <w:r w:rsidR="008B0873">
          <w:rPr>
            <w:noProof/>
            <w:webHidden/>
          </w:rPr>
          <w:instrText xml:space="preserve"> PAGEREF _Toc523480376 \h </w:instrText>
        </w:r>
        <w:r w:rsidR="008B0873">
          <w:rPr>
            <w:noProof/>
            <w:webHidden/>
          </w:rPr>
        </w:r>
        <w:r w:rsidR="008B0873">
          <w:rPr>
            <w:noProof/>
            <w:webHidden/>
          </w:rPr>
          <w:fldChar w:fldCharType="separate"/>
        </w:r>
        <w:r w:rsidR="008B0873">
          <w:rPr>
            <w:noProof/>
            <w:webHidden/>
          </w:rPr>
          <w:t>4</w:t>
        </w:r>
        <w:r w:rsidR="008B0873">
          <w:rPr>
            <w:noProof/>
            <w:webHidden/>
          </w:rPr>
          <w:fldChar w:fldCharType="end"/>
        </w:r>
      </w:hyperlink>
    </w:p>
    <w:p w:rsidR="008B0873" w:rsidRDefault="00934F62">
      <w:pPr>
        <w:pStyle w:val="TDC1"/>
        <w:rPr>
          <w:rFonts w:asciiTheme="minorHAnsi" w:eastAsiaTheme="minorEastAsia" w:hAnsiTheme="minorHAnsi" w:cstheme="minorBidi"/>
          <w:b w:val="0"/>
          <w:bCs w:val="0"/>
          <w:noProof/>
          <w:sz w:val="24"/>
          <w:szCs w:val="24"/>
          <w:lang w:val="es-AR" w:eastAsia="es-ES_tradnl"/>
        </w:rPr>
      </w:pPr>
      <w:hyperlink w:anchor="_Toc523480377" w:history="1">
        <w:r w:rsidR="008B0873" w:rsidRPr="000858A0">
          <w:rPr>
            <w:rStyle w:val="Hipervnculo"/>
            <w:noProof/>
          </w:rPr>
          <w:t>Objetivos del Modelado de Negocio</w:t>
        </w:r>
        <w:r w:rsidR="008B0873">
          <w:rPr>
            <w:noProof/>
            <w:webHidden/>
          </w:rPr>
          <w:tab/>
        </w:r>
        <w:r w:rsidR="008B0873">
          <w:rPr>
            <w:noProof/>
            <w:webHidden/>
          </w:rPr>
          <w:fldChar w:fldCharType="begin"/>
        </w:r>
        <w:r w:rsidR="008B0873">
          <w:rPr>
            <w:noProof/>
            <w:webHidden/>
          </w:rPr>
          <w:instrText xml:space="preserve"> PAGEREF _Toc523480377 \h </w:instrText>
        </w:r>
        <w:r w:rsidR="008B0873">
          <w:rPr>
            <w:noProof/>
            <w:webHidden/>
          </w:rPr>
        </w:r>
        <w:r w:rsidR="008B0873">
          <w:rPr>
            <w:noProof/>
            <w:webHidden/>
          </w:rPr>
          <w:fldChar w:fldCharType="separate"/>
        </w:r>
        <w:r w:rsidR="008B0873">
          <w:rPr>
            <w:noProof/>
            <w:webHidden/>
          </w:rPr>
          <w:t>4</w:t>
        </w:r>
        <w:r w:rsidR="008B0873">
          <w:rPr>
            <w:noProof/>
            <w:webHidden/>
          </w:rPr>
          <w:fldChar w:fldCharType="end"/>
        </w:r>
      </w:hyperlink>
    </w:p>
    <w:p w:rsidR="008B0873" w:rsidRDefault="00934F62">
      <w:pPr>
        <w:pStyle w:val="TDC1"/>
        <w:rPr>
          <w:rFonts w:asciiTheme="minorHAnsi" w:eastAsiaTheme="minorEastAsia" w:hAnsiTheme="minorHAnsi" w:cstheme="minorBidi"/>
          <w:b w:val="0"/>
          <w:bCs w:val="0"/>
          <w:noProof/>
          <w:sz w:val="24"/>
          <w:szCs w:val="24"/>
          <w:lang w:val="es-AR" w:eastAsia="es-ES_tradnl"/>
        </w:rPr>
      </w:pPr>
      <w:hyperlink w:anchor="_Toc523480378" w:history="1">
        <w:r w:rsidR="008B0873" w:rsidRPr="000858A0">
          <w:rPr>
            <w:rStyle w:val="Hipervnculo"/>
            <w:noProof/>
          </w:rPr>
          <w:t>Dominio del Negocio</w:t>
        </w:r>
        <w:r w:rsidR="008B0873">
          <w:rPr>
            <w:noProof/>
            <w:webHidden/>
          </w:rPr>
          <w:tab/>
        </w:r>
        <w:r w:rsidR="008B0873">
          <w:rPr>
            <w:noProof/>
            <w:webHidden/>
          </w:rPr>
          <w:fldChar w:fldCharType="begin"/>
        </w:r>
        <w:r w:rsidR="008B0873">
          <w:rPr>
            <w:noProof/>
            <w:webHidden/>
          </w:rPr>
          <w:instrText xml:space="preserve"> PAGEREF _Toc523480378 \h </w:instrText>
        </w:r>
        <w:r w:rsidR="008B0873">
          <w:rPr>
            <w:noProof/>
            <w:webHidden/>
          </w:rPr>
        </w:r>
        <w:r w:rsidR="008B0873">
          <w:rPr>
            <w:noProof/>
            <w:webHidden/>
          </w:rPr>
          <w:fldChar w:fldCharType="separate"/>
        </w:r>
        <w:r w:rsidR="008B0873">
          <w:rPr>
            <w:noProof/>
            <w:webHidden/>
          </w:rPr>
          <w:t>5</w:t>
        </w:r>
        <w:r w:rsidR="008B0873">
          <w:rPr>
            <w:noProof/>
            <w:webHidden/>
          </w:rPr>
          <w:fldChar w:fldCharType="end"/>
        </w:r>
      </w:hyperlink>
    </w:p>
    <w:p w:rsidR="008B0873" w:rsidRDefault="00934F62">
      <w:pPr>
        <w:pStyle w:val="TDC1"/>
        <w:rPr>
          <w:rFonts w:asciiTheme="minorHAnsi" w:eastAsiaTheme="minorEastAsia" w:hAnsiTheme="minorHAnsi" w:cstheme="minorBidi"/>
          <w:b w:val="0"/>
          <w:bCs w:val="0"/>
          <w:noProof/>
          <w:sz w:val="24"/>
          <w:szCs w:val="24"/>
          <w:lang w:val="es-AR" w:eastAsia="es-ES_tradnl"/>
        </w:rPr>
      </w:pPr>
      <w:hyperlink w:anchor="_Toc523480379" w:history="1">
        <w:r w:rsidR="008B0873" w:rsidRPr="000858A0">
          <w:rPr>
            <w:rStyle w:val="Hipervnculo"/>
            <w:noProof/>
          </w:rPr>
          <w:t>Descripción de los Involucrados</w:t>
        </w:r>
        <w:r w:rsidR="008B0873">
          <w:rPr>
            <w:noProof/>
            <w:webHidden/>
          </w:rPr>
          <w:tab/>
        </w:r>
        <w:r w:rsidR="008B0873">
          <w:rPr>
            <w:noProof/>
            <w:webHidden/>
          </w:rPr>
          <w:fldChar w:fldCharType="begin"/>
        </w:r>
        <w:r w:rsidR="008B0873">
          <w:rPr>
            <w:noProof/>
            <w:webHidden/>
          </w:rPr>
          <w:instrText xml:space="preserve"> PAGEREF _Toc523480379 \h </w:instrText>
        </w:r>
        <w:r w:rsidR="008B0873">
          <w:rPr>
            <w:noProof/>
            <w:webHidden/>
          </w:rPr>
        </w:r>
        <w:r w:rsidR="008B0873">
          <w:rPr>
            <w:noProof/>
            <w:webHidden/>
          </w:rPr>
          <w:fldChar w:fldCharType="separate"/>
        </w:r>
        <w:r w:rsidR="008B0873">
          <w:rPr>
            <w:noProof/>
            <w:webHidden/>
          </w:rPr>
          <w:t>5</w:t>
        </w:r>
        <w:r w:rsidR="008B0873">
          <w:rPr>
            <w:noProof/>
            <w:webHidden/>
          </w:rPr>
          <w:fldChar w:fldCharType="end"/>
        </w:r>
      </w:hyperlink>
    </w:p>
    <w:p w:rsidR="008B0873" w:rsidRDefault="00934F62">
      <w:pPr>
        <w:pStyle w:val="TDC2"/>
        <w:rPr>
          <w:rFonts w:asciiTheme="minorHAnsi" w:eastAsiaTheme="minorEastAsia" w:hAnsiTheme="minorHAnsi" w:cstheme="minorBidi"/>
          <w:i w:val="0"/>
          <w:iCs w:val="0"/>
          <w:noProof/>
          <w:sz w:val="24"/>
          <w:szCs w:val="24"/>
          <w:lang w:val="es-AR" w:eastAsia="es-ES_tradnl"/>
        </w:rPr>
      </w:pPr>
      <w:hyperlink w:anchor="_Toc523480380" w:history="1">
        <w:r w:rsidR="008B0873" w:rsidRPr="000858A0">
          <w:rPr>
            <w:rStyle w:val="Hipervnculo"/>
            <w:rFonts w:ascii="Baskerville Old Face" w:hAnsi="Baskerville Old Face"/>
            <w:noProof/>
          </w:rPr>
          <w:t>Perfiles de los involucrados</w:t>
        </w:r>
        <w:r w:rsidR="008B0873">
          <w:rPr>
            <w:noProof/>
            <w:webHidden/>
          </w:rPr>
          <w:tab/>
        </w:r>
        <w:r w:rsidR="008B0873">
          <w:rPr>
            <w:noProof/>
            <w:webHidden/>
          </w:rPr>
          <w:fldChar w:fldCharType="begin"/>
        </w:r>
        <w:r w:rsidR="008B0873">
          <w:rPr>
            <w:noProof/>
            <w:webHidden/>
          </w:rPr>
          <w:instrText xml:space="preserve"> PAGEREF _Toc523480380 \h </w:instrText>
        </w:r>
        <w:r w:rsidR="008B0873">
          <w:rPr>
            <w:noProof/>
            <w:webHidden/>
          </w:rPr>
        </w:r>
        <w:r w:rsidR="008B0873">
          <w:rPr>
            <w:noProof/>
            <w:webHidden/>
          </w:rPr>
          <w:fldChar w:fldCharType="separate"/>
        </w:r>
        <w:r w:rsidR="008B0873">
          <w:rPr>
            <w:noProof/>
            <w:webHidden/>
          </w:rPr>
          <w:t>5</w:t>
        </w:r>
        <w:r w:rsidR="008B0873">
          <w:rPr>
            <w:noProof/>
            <w:webHidden/>
          </w:rPr>
          <w:fldChar w:fldCharType="end"/>
        </w:r>
      </w:hyperlink>
    </w:p>
    <w:p w:rsidR="008B0873" w:rsidRDefault="00934F62">
      <w:pPr>
        <w:pStyle w:val="TDC1"/>
        <w:rPr>
          <w:rFonts w:asciiTheme="minorHAnsi" w:eastAsiaTheme="minorEastAsia" w:hAnsiTheme="minorHAnsi" w:cstheme="minorBidi"/>
          <w:b w:val="0"/>
          <w:bCs w:val="0"/>
          <w:noProof/>
          <w:sz w:val="24"/>
          <w:szCs w:val="24"/>
          <w:lang w:val="es-AR" w:eastAsia="es-ES_tradnl"/>
        </w:rPr>
      </w:pPr>
      <w:hyperlink w:anchor="_Toc523480381" w:history="1">
        <w:r w:rsidR="008B0873" w:rsidRPr="000858A0">
          <w:rPr>
            <w:rStyle w:val="Hipervnculo"/>
            <w:noProof/>
          </w:rPr>
          <w:t>Factores Internos</w:t>
        </w:r>
        <w:r w:rsidR="008B0873">
          <w:rPr>
            <w:noProof/>
            <w:webHidden/>
          </w:rPr>
          <w:tab/>
        </w:r>
        <w:r w:rsidR="008B0873">
          <w:rPr>
            <w:noProof/>
            <w:webHidden/>
          </w:rPr>
          <w:fldChar w:fldCharType="begin"/>
        </w:r>
        <w:r w:rsidR="008B0873">
          <w:rPr>
            <w:noProof/>
            <w:webHidden/>
          </w:rPr>
          <w:instrText xml:space="preserve"> PAGEREF _Toc523480381 \h </w:instrText>
        </w:r>
        <w:r w:rsidR="008B0873">
          <w:rPr>
            <w:noProof/>
            <w:webHidden/>
          </w:rPr>
        </w:r>
        <w:r w:rsidR="008B0873">
          <w:rPr>
            <w:noProof/>
            <w:webHidden/>
          </w:rPr>
          <w:fldChar w:fldCharType="separate"/>
        </w:r>
        <w:r w:rsidR="008B0873">
          <w:rPr>
            <w:noProof/>
            <w:webHidden/>
          </w:rPr>
          <w:t>6</w:t>
        </w:r>
        <w:r w:rsidR="008B0873">
          <w:rPr>
            <w:noProof/>
            <w:webHidden/>
          </w:rPr>
          <w:fldChar w:fldCharType="end"/>
        </w:r>
      </w:hyperlink>
    </w:p>
    <w:p w:rsidR="008B0873" w:rsidRDefault="00934F62">
      <w:pPr>
        <w:pStyle w:val="TDC2"/>
        <w:rPr>
          <w:rFonts w:asciiTheme="minorHAnsi" w:eastAsiaTheme="minorEastAsia" w:hAnsiTheme="minorHAnsi" w:cstheme="minorBidi"/>
          <w:i w:val="0"/>
          <w:iCs w:val="0"/>
          <w:noProof/>
          <w:sz w:val="24"/>
          <w:szCs w:val="24"/>
          <w:lang w:val="es-AR" w:eastAsia="es-ES_tradnl"/>
        </w:rPr>
      </w:pPr>
      <w:hyperlink w:anchor="_Toc523480382" w:history="1">
        <w:r w:rsidR="008B0873" w:rsidRPr="000858A0">
          <w:rPr>
            <w:rStyle w:val="Hipervnculo"/>
            <w:rFonts w:ascii="Baskerville Old Face" w:hAnsi="Baskerville Old Face"/>
            <w:noProof/>
          </w:rPr>
          <w:t>Descripción de Procesos</w:t>
        </w:r>
        <w:r w:rsidR="008B0873">
          <w:rPr>
            <w:noProof/>
            <w:webHidden/>
          </w:rPr>
          <w:tab/>
        </w:r>
        <w:r w:rsidR="008B0873">
          <w:rPr>
            <w:noProof/>
            <w:webHidden/>
          </w:rPr>
          <w:fldChar w:fldCharType="begin"/>
        </w:r>
        <w:r w:rsidR="008B0873">
          <w:rPr>
            <w:noProof/>
            <w:webHidden/>
          </w:rPr>
          <w:instrText xml:space="preserve"> PAGEREF _Toc523480382 \h </w:instrText>
        </w:r>
        <w:r w:rsidR="008B0873">
          <w:rPr>
            <w:noProof/>
            <w:webHidden/>
          </w:rPr>
        </w:r>
        <w:r w:rsidR="008B0873">
          <w:rPr>
            <w:noProof/>
            <w:webHidden/>
          </w:rPr>
          <w:fldChar w:fldCharType="separate"/>
        </w:r>
        <w:r w:rsidR="008B0873">
          <w:rPr>
            <w:noProof/>
            <w:webHidden/>
          </w:rPr>
          <w:t>6</w:t>
        </w:r>
        <w:r w:rsidR="008B0873">
          <w:rPr>
            <w:noProof/>
            <w:webHidden/>
          </w:rPr>
          <w:fldChar w:fldCharType="end"/>
        </w:r>
      </w:hyperlink>
    </w:p>
    <w:p w:rsidR="008B0873" w:rsidRDefault="00934F62">
      <w:pPr>
        <w:pStyle w:val="TDC2"/>
        <w:rPr>
          <w:rFonts w:asciiTheme="minorHAnsi" w:eastAsiaTheme="minorEastAsia" w:hAnsiTheme="minorHAnsi" w:cstheme="minorBidi"/>
          <w:i w:val="0"/>
          <w:iCs w:val="0"/>
          <w:noProof/>
          <w:sz w:val="24"/>
          <w:szCs w:val="24"/>
          <w:lang w:val="es-AR" w:eastAsia="es-ES_tradnl"/>
        </w:rPr>
      </w:pPr>
      <w:hyperlink w:anchor="_Toc523480383" w:history="1">
        <w:r w:rsidR="008B0873" w:rsidRPr="000858A0">
          <w:rPr>
            <w:rStyle w:val="Hipervnculo"/>
            <w:rFonts w:ascii="Baskerville Old Face" w:hAnsi="Baskerville Old Face"/>
            <w:noProof/>
          </w:rPr>
          <w:t>Descripción del entorno de trabajo</w:t>
        </w:r>
        <w:r w:rsidR="008B0873">
          <w:rPr>
            <w:noProof/>
            <w:webHidden/>
          </w:rPr>
          <w:tab/>
        </w:r>
        <w:r w:rsidR="008B0873">
          <w:rPr>
            <w:noProof/>
            <w:webHidden/>
          </w:rPr>
          <w:fldChar w:fldCharType="begin"/>
        </w:r>
        <w:r w:rsidR="008B0873">
          <w:rPr>
            <w:noProof/>
            <w:webHidden/>
          </w:rPr>
          <w:instrText xml:space="preserve"> PAGEREF _Toc523480383 \h </w:instrText>
        </w:r>
        <w:r w:rsidR="008B0873">
          <w:rPr>
            <w:noProof/>
            <w:webHidden/>
          </w:rPr>
        </w:r>
        <w:r w:rsidR="008B0873">
          <w:rPr>
            <w:noProof/>
            <w:webHidden/>
          </w:rPr>
          <w:fldChar w:fldCharType="separate"/>
        </w:r>
        <w:r w:rsidR="008B0873">
          <w:rPr>
            <w:noProof/>
            <w:webHidden/>
          </w:rPr>
          <w:t>6</w:t>
        </w:r>
        <w:r w:rsidR="008B0873">
          <w:rPr>
            <w:noProof/>
            <w:webHidden/>
          </w:rPr>
          <w:fldChar w:fldCharType="end"/>
        </w:r>
      </w:hyperlink>
    </w:p>
    <w:p w:rsidR="008B0873" w:rsidRDefault="00934F62">
      <w:pPr>
        <w:pStyle w:val="TDC2"/>
        <w:rPr>
          <w:rFonts w:asciiTheme="minorHAnsi" w:eastAsiaTheme="minorEastAsia" w:hAnsiTheme="minorHAnsi" w:cstheme="minorBidi"/>
          <w:i w:val="0"/>
          <w:iCs w:val="0"/>
          <w:noProof/>
          <w:sz w:val="24"/>
          <w:szCs w:val="24"/>
          <w:lang w:val="es-AR" w:eastAsia="es-ES_tradnl"/>
        </w:rPr>
      </w:pPr>
      <w:hyperlink w:anchor="_Toc523480384" w:history="1">
        <w:r w:rsidR="008B0873" w:rsidRPr="000858A0">
          <w:rPr>
            <w:rStyle w:val="Hipervnculo"/>
            <w:rFonts w:ascii="Baskerville Old Face" w:hAnsi="Baskerville Old Face"/>
            <w:noProof/>
          </w:rPr>
          <w:t>Herramientas de Apoyo</w:t>
        </w:r>
        <w:r w:rsidR="008B0873">
          <w:rPr>
            <w:noProof/>
            <w:webHidden/>
          </w:rPr>
          <w:tab/>
        </w:r>
        <w:r w:rsidR="008B0873">
          <w:rPr>
            <w:noProof/>
            <w:webHidden/>
          </w:rPr>
          <w:fldChar w:fldCharType="begin"/>
        </w:r>
        <w:r w:rsidR="008B0873">
          <w:rPr>
            <w:noProof/>
            <w:webHidden/>
          </w:rPr>
          <w:instrText xml:space="preserve"> PAGEREF _Toc523480384 \h </w:instrText>
        </w:r>
        <w:r w:rsidR="008B0873">
          <w:rPr>
            <w:noProof/>
            <w:webHidden/>
          </w:rPr>
        </w:r>
        <w:r w:rsidR="008B0873">
          <w:rPr>
            <w:noProof/>
            <w:webHidden/>
          </w:rPr>
          <w:fldChar w:fldCharType="separate"/>
        </w:r>
        <w:r w:rsidR="008B0873">
          <w:rPr>
            <w:noProof/>
            <w:webHidden/>
          </w:rPr>
          <w:t>6</w:t>
        </w:r>
        <w:r w:rsidR="008B0873">
          <w:rPr>
            <w:noProof/>
            <w:webHidden/>
          </w:rPr>
          <w:fldChar w:fldCharType="end"/>
        </w:r>
      </w:hyperlink>
    </w:p>
    <w:p w:rsidR="008B0873" w:rsidRDefault="00934F62">
      <w:pPr>
        <w:pStyle w:val="TDC1"/>
        <w:rPr>
          <w:rFonts w:asciiTheme="minorHAnsi" w:eastAsiaTheme="minorEastAsia" w:hAnsiTheme="minorHAnsi" w:cstheme="minorBidi"/>
          <w:b w:val="0"/>
          <w:bCs w:val="0"/>
          <w:noProof/>
          <w:sz w:val="24"/>
          <w:szCs w:val="24"/>
          <w:lang w:val="es-AR" w:eastAsia="es-ES_tradnl"/>
        </w:rPr>
      </w:pPr>
      <w:hyperlink w:anchor="_Toc523480385" w:history="1">
        <w:r w:rsidR="008B0873" w:rsidRPr="000858A0">
          <w:rPr>
            <w:rStyle w:val="Hipervnculo"/>
            <w:noProof/>
          </w:rPr>
          <w:t>Diagramas asociados</w:t>
        </w:r>
        <w:r w:rsidR="008B0873">
          <w:rPr>
            <w:noProof/>
            <w:webHidden/>
          </w:rPr>
          <w:tab/>
        </w:r>
        <w:r w:rsidR="008B0873">
          <w:rPr>
            <w:noProof/>
            <w:webHidden/>
          </w:rPr>
          <w:fldChar w:fldCharType="begin"/>
        </w:r>
        <w:r w:rsidR="008B0873">
          <w:rPr>
            <w:noProof/>
            <w:webHidden/>
          </w:rPr>
          <w:instrText xml:space="preserve"> PAGEREF _Toc523480385 \h </w:instrText>
        </w:r>
        <w:r w:rsidR="008B0873">
          <w:rPr>
            <w:noProof/>
            <w:webHidden/>
          </w:rPr>
        </w:r>
        <w:r w:rsidR="008B0873">
          <w:rPr>
            <w:noProof/>
            <w:webHidden/>
          </w:rPr>
          <w:fldChar w:fldCharType="separate"/>
        </w:r>
        <w:r w:rsidR="008B0873">
          <w:rPr>
            <w:noProof/>
            <w:webHidden/>
          </w:rPr>
          <w:t>7</w:t>
        </w:r>
        <w:r w:rsidR="008B0873">
          <w:rPr>
            <w:noProof/>
            <w:webHidden/>
          </w:rPr>
          <w:fldChar w:fldCharType="end"/>
        </w:r>
      </w:hyperlink>
    </w:p>
    <w:p w:rsidR="008B0873" w:rsidRDefault="00934F62">
      <w:pPr>
        <w:pStyle w:val="TDC2"/>
        <w:rPr>
          <w:rFonts w:asciiTheme="minorHAnsi" w:eastAsiaTheme="minorEastAsia" w:hAnsiTheme="minorHAnsi" w:cstheme="minorBidi"/>
          <w:i w:val="0"/>
          <w:iCs w:val="0"/>
          <w:noProof/>
          <w:sz w:val="24"/>
          <w:szCs w:val="24"/>
          <w:lang w:val="es-AR" w:eastAsia="es-ES_tradnl"/>
        </w:rPr>
      </w:pPr>
      <w:hyperlink w:anchor="_Toc523480386" w:history="1">
        <w:r w:rsidR="008B0873" w:rsidRPr="000858A0">
          <w:rPr>
            <w:rStyle w:val="Hipervnculo"/>
            <w:rFonts w:ascii="Baskerville Old Face" w:hAnsi="Baskerville Old Face"/>
            <w:noProof/>
          </w:rPr>
          <w:t>Modelo de Dominio</w:t>
        </w:r>
        <w:r w:rsidR="008B0873">
          <w:rPr>
            <w:noProof/>
            <w:webHidden/>
          </w:rPr>
          <w:tab/>
        </w:r>
        <w:r w:rsidR="008B0873">
          <w:rPr>
            <w:noProof/>
            <w:webHidden/>
          </w:rPr>
          <w:fldChar w:fldCharType="begin"/>
        </w:r>
        <w:r w:rsidR="008B0873">
          <w:rPr>
            <w:noProof/>
            <w:webHidden/>
          </w:rPr>
          <w:instrText xml:space="preserve"> PAGEREF _Toc523480386 \h </w:instrText>
        </w:r>
        <w:r w:rsidR="008B0873">
          <w:rPr>
            <w:noProof/>
            <w:webHidden/>
          </w:rPr>
        </w:r>
        <w:r w:rsidR="008B0873">
          <w:rPr>
            <w:noProof/>
            <w:webHidden/>
          </w:rPr>
          <w:fldChar w:fldCharType="separate"/>
        </w:r>
        <w:r w:rsidR="008B0873">
          <w:rPr>
            <w:noProof/>
            <w:webHidden/>
          </w:rPr>
          <w:t>7</w:t>
        </w:r>
        <w:r w:rsidR="008B0873">
          <w:rPr>
            <w:noProof/>
            <w:webHidden/>
          </w:rPr>
          <w:fldChar w:fldCharType="end"/>
        </w:r>
      </w:hyperlink>
    </w:p>
    <w:p w:rsidR="008B0873" w:rsidRDefault="00934F62">
      <w:pPr>
        <w:pStyle w:val="TDC1"/>
        <w:rPr>
          <w:rFonts w:asciiTheme="minorHAnsi" w:eastAsiaTheme="minorEastAsia" w:hAnsiTheme="minorHAnsi" w:cstheme="minorBidi"/>
          <w:b w:val="0"/>
          <w:bCs w:val="0"/>
          <w:noProof/>
          <w:sz w:val="24"/>
          <w:szCs w:val="24"/>
          <w:lang w:val="es-AR" w:eastAsia="es-ES_tradnl"/>
        </w:rPr>
      </w:pPr>
      <w:hyperlink w:anchor="_Toc523480387" w:history="1">
        <w:r w:rsidR="008B0873" w:rsidRPr="000858A0">
          <w:rPr>
            <w:rStyle w:val="Hipervnculo"/>
            <w:noProof/>
          </w:rPr>
          <w:t>Contexto</w:t>
        </w:r>
        <w:r w:rsidR="008B0873">
          <w:rPr>
            <w:noProof/>
            <w:webHidden/>
          </w:rPr>
          <w:tab/>
        </w:r>
        <w:r w:rsidR="008B0873">
          <w:rPr>
            <w:noProof/>
            <w:webHidden/>
          </w:rPr>
          <w:fldChar w:fldCharType="begin"/>
        </w:r>
        <w:r w:rsidR="008B0873">
          <w:rPr>
            <w:noProof/>
            <w:webHidden/>
          </w:rPr>
          <w:instrText xml:space="preserve"> PAGEREF _Toc523480387 \h </w:instrText>
        </w:r>
        <w:r w:rsidR="008B0873">
          <w:rPr>
            <w:noProof/>
            <w:webHidden/>
          </w:rPr>
        </w:r>
        <w:r w:rsidR="008B0873">
          <w:rPr>
            <w:noProof/>
            <w:webHidden/>
          </w:rPr>
          <w:fldChar w:fldCharType="separate"/>
        </w:r>
        <w:r w:rsidR="008B0873">
          <w:rPr>
            <w:noProof/>
            <w:webHidden/>
          </w:rPr>
          <w:t>7</w:t>
        </w:r>
        <w:r w:rsidR="008B0873">
          <w:rPr>
            <w:noProof/>
            <w:webHidden/>
          </w:rPr>
          <w:fldChar w:fldCharType="end"/>
        </w:r>
      </w:hyperlink>
    </w:p>
    <w:p w:rsidR="000F79DF" w:rsidRPr="002E5F6C" w:rsidRDefault="00455D6C" w:rsidP="000F79DF">
      <w:pPr>
        <w:tabs>
          <w:tab w:val="left" w:pos="5954"/>
        </w:tabs>
        <w:rPr>
          <w:rFonts w:ascii="Baskerville Old Face" w:hAnsi="Baskerville Old Face"/>
        </w:rPr>
      </w:pPr>
      <w:r w:rsidRPr="002E5F6C">
        <w:rPr>
          <w:rFonts w:ascii="Baskerville Old Face" w:hAnsi="Baskerville Old Face"/>
        </w:rPr>
        <w:fldChar w:fldCharType="end"/>
      </w:r>
    </w:p>
    <w:p w:rsidR="0040066E" w:rsidRPr="002E5F6C" w:rsidRDefault="0040066E" w:rsidP="000F79DF">
      <w:pPr>
        <w:ind w:left="0" w:firstLine="0"/>
        <w:rPr>
          <w:rFonts w:ascii="Baskerville Old Face" w:hAnsi="Baskerville Old Face"/>
        </w:rPr>
      </w:pPr>
    </w:p>
    <w:p w:rsidR="00A13DBA" w:rsidRPr="006C64EB" w:rsidRDefault="00861B8F" w:rsidP="006C64EB">
      <w:pPr>
        <w:pStyle w:val="PSI-Ttulo"/>
        <w:pBdr>
          <w:bottom w:val="single" w:sz="8" w:space="9" w:color="4F81BD"/>
        </w:pBdr>
      </w:pPr>
      <w:r w:rsidRPr="006C64EB">
        <w:br w:type="page"/>
      </w:r>
      <w:r w:rsidR="00394C0A" w:rsidRPr="006C64EB">
        <w:lastRenderedPageBreak/>
        <w:t>Modelo de Negocio</w:t>
      </w:r>
    </w:p>
    <w:p w:rsidR="00D32635" w:rsidRPr="002E5F6C" w:rsidRDefault="00D32635" w:rsidP="006C64EB">
      <w:pPr>
        <w:pStyle w:val="PSI-Ttulo1"/>
      </w:pPr>
      <w:bookmarkStart w:id="0" w:name="_Toc228449306"/>
      <w:bookmarkStart w:id="1" w:name="_Toc234401294"/>
      <w:bookmarkStart w:id="2" w:name="_Toc234647510"/>
      <w:bookmarkStart w:id="3" w:name="_Toc234655066"/>
    </w:p>
    <w:p w:rsidR="00394C0A" w:rsidRPr="006C64EB" w:rsidRDefault="00394C0A" w:rsidP="006C64EB">
      <w:pPr>
        <w:pStyle w:val="PSI-Ttulo1"/>
      </w:pPr>
      <w:bookmarkStart w:id="4" w:name="_Toc523480375"/>
      <w:r w:rsidRPr="006C64EB">
        <w:t>Introducción</w:t>
      </w:r>
      <w:bookmarkEnd w:id="0"/>
      <w:bookmarkEnd w:id="1"/>
      <w:bookmarkEnd w:id="2"/>
      <w:bookmarkEnd w:id="3"/>
      <w:bookmarkEnd w:id="4"/>
    </w:p>
    <w:p w:rsidR="00CD7FF7" w:rsidRPr="002E5F6C" w:rsidRDefault="00CD7FF7" w:rsidP="00CD7FF7">
      <w:pPr>
        <w:ind w:left="0" w:firstLine="0"/>
        <w:jc w:val="both"/>
        <w:rPr>
          <w:rFonts w:ascii="Baskerville Old Face" w:hAnsi="Baskerville Old Face"/>
          <w:sz w:val="24"/>
        </w:rPr>
      </w:pPr>
      <w:r w:rsidRPr="002E5F6C">
        <w:rPr>
          <w:rFonts w:ascii="Baskerville Old Face" w:hAnsi="Baskerville Old Face"/>
          <w:sz w:val="24"/>
        </w:rPr>
        <w:t xml:space="preserve">El plan de negocio es un documento que identifica, describe y analiza una oportunidad de negocio, examina su viabilidad técnica, económica y financiera, y desarrolla todos los procedimientos y estrategias necesarias para convertir la citada oportunidad en un proyecto concreto. En una segunda utilización, la que a efectos de este documento vamos a denominar “uso corporativo”, el plan de negocio constituye un instrumento fundamental en el análisis de una nueva oportunidad de negocio, un plan de diversificación, un proyecto de Internacionalización,  o incluso el Lanzamiento de un nuevo producto o servicio. En resumen, tanto para el desarrollo o lanzamiento de una </w:t>
      </w:r>
      <w:proofErr w:type="spellStart"/>
      <w:r w:rsidRPr="002E5F6C">
        <w:rPr>
          <w:rFonts w:ascii="Baskerville Old Face" w:hAnsi="Baskerville Old Face"/>
          <w:sz w:val="24"/>
        </w:rPr>
        <w:t>start</w:t>
      </w:r>
      <w:proofErr w:type="spellEnd"/>
      <w:r w:rsidRPr="002E5F6C">
        <w:rPr>
          <w:rFonts w:ascii="Baskerville Old Face" w:hAnsi="Baskerville Old Face"/>
          <w:sz w:val="24"/>
        </w:rPr>
        <w:t>-up como para el análisis de nuevas inversiones corporativas, el plan de negocio se convierte en herramienta indispensable.</w:t>
      </w:r>
    </w:p>
    <w:p w:rsidR="00CD7FF7" w:rsidRPr="002E5F6C" w:rsidRDefault="00CD7FF7" w:rsidP="00CD7FF7">
      <w:pPr>
        <w:ind w:left="0" w:firstLine="0"/>
        <w:jc w:val="both"/>
        <w:rPr>
          <w:rFonts w:ascii="Baskerville Old Face" w:hAnsi="Baskerville Old Face"/>
        </w:rPr>
      </w:pPr>
    </w:p>
    <w:p w:rsidR="00394C0A" w:rsidRPr="002E5F6C" w:rsidRDefault="00394C0A" w:rsidP="006C64EB">
      <w:pPr>
        <w:pStyle w:val="PSI-Ttulo1"/>
      </w:pPr>
      <w:bookmarkStart w:id="5" w:name="_Toc228449307"/>
      <w:bookmarkStart w:id="6" w:name="_Toc234401295"/>
      <w:bookmarkStart w:id="7" w:name="_Toc234647511"/>
      <w:bookmarkStart w:id="8" w:name="_Toc234655067"/>
      <w:bookmarkStart w:id="9" w:name="_Toc523480376"/>
      <w:r w:rsidRPr="002E5F6C">
        <w:t>Importancia del Proyecto</w:t>
      </w:r>
      <w:bookmarkEnd w:id="5"/>
      <w:bookmarkEnd w:id="6"/>
      <w:bookmarkEnd w:id="7"/>
      <w:bookmarkEnd w:id="8"/>
      <w:bookmarkEnd w:id="9"/>
    </w:p>
    <w:p w:rsidR="00CD7FF7" w:rsidRPr="002E5F6C" w:rsidRDefault="00CD7FF7" w:rsidP="00AF2B16">
      <w:pPr>
        <w:pStyle w:val="PSI-Comentario"/>
      </w:pPr>
      <w:r w:rsidRPr="002E5F6C">
        <w:t>La importancia del proyecto radica fundamentalmente en remplazar el sistema existente con el que trabajan los usuarios que se desenvuelven en el área de la secretaria académica. Mediante el mismo se busca modificar la metodología de trabajo que se esta llevando actualmente.</w:t>
      </w:r>
    </w:p>
    <w:p w:rsidR="00CD7FF7" w:rsidRPr="002E5F6C" w:rsidRDefault="00CD7FF7" w:rsidP="00AF2B16">
      <w:pPr>
        <w:pStyle w:val="PSI-Comentario"/>
      </w:pPr>
      <w:r w:rsidRPr="002E5F6C">
        <w:t xml:space="preserve">Este proyecto posibilita a los alumnos tener </w:t>
      </w:r>
      <w:proofErr w:type="gramStart"/>
      <w:r w:rsidRPr="002E5F6C">
        <w:t>un seguimientos</w:t>
      </w:r>
      <w:proofErr w:type="gramEnd"/>
      <w:r w:rsidRPr="002E5F6C">
        <w:t xml:space="preserve"> de las mesas a las que se han inscripto, mediante una aplicación online, sin necesidad de asistir hasta el establecimiento para ver el día, fecha y hora de la mesa.</w:t>
      </w:r>
    </w:p>
    <w:p w:rsidR="00CD7FF7" w:rsidRPr="002E5F6C" w:rsidRDefault="00CD7FF7" w:rsidP="00AF2B16">
      <w:pPr>
        <w:pStyle w:val="PSI-Comentario"/>
      </w:pPr>
      <w:r w:rsidRPr="002E5F6C">
        <w:t>Además, también existe una gran importancia para los alumnos-desarrolladores del Sistema, ya que seria la primera vez a lo largo de la carrera, donde se experimenta el desarrollo de un producto Software,  generando experiencia y consolidando los conceptos aprendidos a lo largo de la carrera.</w:t>
      </w:r>
    </w:p>
    <w:p w:rsidR="00394C0A" w:rsidRPr="002E5F6C" w:rsidRDefault="00394C0A" w:rsidP="00394C0A">
      <w:pPr>
        <w:tabs>
          <w:tab w:val="left" w:pos="0"/>
        </w:tabs>
        <w:ind w:left="709"/>
        <w:jc w:val="both"/>
        <w:rPr>
          <w:rFonts w:ascii="Baskerville Old Face" w:hAnsi="Baskerville Old Face"/>
          <w:i/>
          <w:color w:val="548DD4"/>
        </w:rPr>
      </w:pPr>
    </w:p>
    <w:p w:rsidR="00394C0A" w:rsidRPr="002E5F6C" w:rsidRDefault="00394C0A" w:rsidP="006C64EB">
      <w:pPr>
        <w:pStyle w:val="PSI-Ttulo1"/>
      </w:pPr>
      <w:bookmarkStart w:id="10" w:name="_Toc228449317"/>
      <w:bookmarkStart w:id="11" w:name="_Toc234401296"/>
      <w:bookmarkStart w:id="12" w:name="_Toc234647512"/>
      <w:bookmarkStart w:id="13" w:name="_Toc234655068"/>
      <w:bookmarkStart w:id="14" w:name="_Toc523480377"/>
      <w:r w:rsidRPr="002E5F6C">
        <w:t>Objetivos del Modelado de Negocio</w:t>
      </w:r>
      <w:bookmarkEnd w:id="10"/>
      <w:bookmarkEnd w:id="11"/>
      <w:bookmarkEnd w:id="12"/>
      <w:bookmarkEnd w:id="13"/>
      <w:bookmarkEnd w:id="14"/>
    </w:p>
    <w:p w:rsidR="00CD7FF7" w:rsidRPr="002E5F6C" w:rsidRDefault="00CD7FF7" w:rsidP="00AF2B16">
      <w:pPr>
        <w:pStyle w:val="PSI-Comentario"/>
      </w:pPr>
      <w:r w:rsidRPr="002E5F6C">
        <w:t xml:space="preserve">Se realizan la generación de planillas para las mesas de examen, ahorrando costos en tiempo (Trabajo Hombre), en la carga manual de las mismas, a demás de tener consideraciones en determinadas mesas de examen de acuerdo a un tiempo y fecha establecido. </w:t>
      </w:r>
    </w:p>
    <w:p w:rsidR="00CD7FF7" w:rsidRDefault="00CD7FF7" w:rsidP="002223D5">
      <w:pPr>
        <w:pStyle w:val="PSI-Comentario"/>
      </w:pPr>
      <w:r w:rsidRPr="002E5F6C">
        <w:t>Esto permite agilizar las tareas realizadas, con la espera de que el tiempo actual el cual es de dos días, se pueda reducir considerablemente. Este motivo seria una de las razones por las cuales se requiere la creación del sistema.</w:t>
      </w:r>
    </w:p>
    <w:p w:rsidR="002223D5" w:rsidRPr="002223D5" w:rsidRDefault="002223D5" w:rsidP="002223D5">
      <w:pPr>
        <w:pStyle w:val="PSI-Comentario"/>
      </w:pPr>
      <w:bookmarkStart w:id="15" w:name="_GoBack"/>
      <w:bookmarkEnd w:id="15"/>
    </w:p>
    <w:p w:rsidR="00394C0A" w:rsidRPr="002E5F6C" w:rsidRDefault="00394C0A" w:rsidP="006C64EB">
      <w:pPr>
        <w:pStyle w:val="PSI-Ttulo1"/>
      </w:pPr>
      <w:bookmarkStart w:id="16" w:name="_Toc228449308"/>
      <w:bookmarkStart w:id="17" w:name="_Toc234401297"/>
      <w:bookmarkStart w:id="18" w:name="_Toc234647513"/>
      <w:bookmarkStart w:id="19" w:name="_Toc234655069"/>
      <w:bookmarkStart w:id="20" w:name="_Toc523480378"/>
      <w:r w:rsidRPr="002E5F6C">
        <w:t>Dominio del Negocio</w:t>
      </w:r>
      <w:bookmarkEnd w:id="16"/>
      <w:bookmarkEnd w:id="17"/>
      <w:bookmarkEnd w:id="18"/>
      <w:bookmarkEnd w:id="19"/>
      <w:bookmarkEnd w:id="20"/>
    </w:p>
    <w:p w:rsidR="00CD7FF7" w:rsidRPr="002E5F6C" w:rsidRDefault="00CD7FF7" w:rsidP="00AF2B16">
      <w:pPr>
        <w:pStyle w:val="PSI-Comentario"/>
      </w:pPr>
      <w:r w:rsidRPr="002E5F6C">
        <w:t>Los empleados realizan las operaciones de acuerdo a sus categorías, ya que el sistema con el que trabajan, no les permiten trabajar de forma paralela, por lo que se deben distribuir las tareas mediante un acuerdo bajo palabra. Toda la información que es manejada en la organización se realiza de forma manual y debe cumplir con las ordenanzas establecidas.</w:t>
      </w:r>
    </w:p>
    <w:p w:rsidR="00394C0A" w:rsidRPr="002E5F6C" w:rsidRDefault="00394C0A" w:rsidP="00394C0A">
      <w:pPr>
        <w:rPr>
          <w:rFonts w:ascii="Baskerville Old Face" w:hAnsi="Baskerville Old Face"/>
        </w:rPr>
      </w:pPr>
    </w:p>
    <w:p w:rsidR="00394C0A" w:rsidRPr="002E5F6C" w:rsidRDefault="00394C0A" w:rsidP="006C64EB">
      <w:pPr>
        <w:pStyle w:val="PSI-Ttulo1"/>
      </w:pPr>
      <w:bookmarkStart w:id="21" w:name="_Toc228449309"/>
      <w:bookmarkStart w:id="22" w:name="_Toc234401298"/>
      <w:bookmarkStart w:id="23" w:name="_Toc234647514"/>
      <w:bookmarkStart w:id="24" w:name="_Toc234655070"/>
      <w:bookmarkStart w:id="25" w:name="_Toc523480379"/>
      <w:r w:rsidRPr="002E5F6C">
        <w:t>Descripción de los Involucrados</w:t>
      </w:r>
      <w:bookmarkEnd w:id="21"/>
      <w:bookmarkEnd w:id="22"/>
      <w:bookmarkEnd w:id="23"/>
      <w:bookmarkEnd w:id="24"/>
      <w:bookmarkEnd w:id="25"/>
    </w:p>
    <w:p w:rsidR="00394C0A" w:rsidRPr="006C64EB" w:rsidRDefault="00394C0A" w:rsidP="00394C0A">
      <w:pPr>
        <w:pStyle w:val="PSI-Ttulo2"/>
        <w:rPr>
          <w:rFonts w:ascii="Baskerville Old Face" w:hAnsi="Baskerville Old Face"/>
          <w:color w:val="FFC000" w:themeColor="accent4"/>
          <w:sz w:val="28"/>
          <w:lang w:val="es-ES"/>
        </w:rPr>
      </w:pPr>
      <w:bookmarkStart w:id="26" w:name="_Toc228449310"/>
      <w:bookmarkStart w:id="27" w:name="_Toc234401299"/>
      <w:bookmarkStart w:id="28" w:name="_Toc234647515"/>
      <w:bookmarkStart w:id="29" w:name="_Toc234655071"/>
      <w:bookmarkStart w:id="30" w:name="_Toc523480380"/>
      <w:r w:rsidRPr="006C64EB">
        <w:rPr>
          <w:rFonts w:ascii="Baskerville Old Face" w:hAnsi="Baskerville Old Face"/>
          <w:color w:val="FFC000" w:themeColor="accent4"/>
          <w:sz w:val="28"/>
          <w:lang w:val="es-ES"/>
        </w:rPr>
        <w:t>Perfiles de los involucrados</w:t>
      </w:r>
      <w:bookmarkEnd w:id="26"/>
      <w:bookmarkEnd w:id="27"/>
      <w:bookmarkEnd w:id="28"/>
      <w:bookmarkEnd w:id="29"/>
      <w:bookmarkEnd w:id="30"/>
    </w:p>
    <w:p w:rsidR="00394C0A" w:rsidRPr="002E5F6C" w:rsidRDefault="00394C0A" w:rsidP="00394C0A">
      <w:pPr>
        <w:ind w:left="720"/>
        <w:rPr>
          <w:rFonts w:ascii="Baskerville Old Face" w:hAnsi="Baskerville Old Face"/>
          <w:i/>
          <w:color w:val="548DD4"/>
        </w:rPr>
      </w:pP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79"/>
        <w:gridCol w:w="5721"/>
      </w:tblGrid>
      <w:tr w:rsidR="00394C0A" w:rsidRPr="002E5F6C" w:rsidTr="0042080A">
        <w:tc>
          <w:tcPr>
            <w:tcW w:w="2365" w:type="dxa"/>
            <w:shd w:val="clear" w:color="auto" w:fill="F2F2F2"/>
            <w:vAlign w:val="center"/>
          </w:tcPr>
          <w:p w:rsidR="00394C0A" w:rsidRPr="002E5F6C" w:rsidRDefault="00394C0A" w:rsidP="0042080A">
            <w:pPr>
              <w:ind w:left="0" w:firstLine="0"/>
              <w:rPr>
                <w:rFonts w:ascii="Baskerville Old Face" w:hAnsi="Baskerville Old Face"/>
                <w:b/>
              </w:rPr>
            </w:pPr>
            <w:r w:rsidRPr="002E5F6C">
              <w:rPr>
                <w:rFonts w:ascii="Baskerville Old Face" w:hAnsi="Baskerville Old Face"/>
                <w:b/>
              </w:rPr>
              <w:t xml:space="preserve">Nombre </w:t>
            </w:r>
          </w:p>
        </w:tc>
        <w:tc>
          <w:tcPr>
            <w:tcW w:w="6491" w:type="dxa"/>
          </w:tcPr>
          <w:p w:rsidR="00394C0A" w:rsidRPr="002E5F6C" w:rsidRDefault="00CD7FF7" w:rsidP="00AF2B16">
            <w:pPr>
              <w:pStyle w:val="PSI-ComentarioenTabla"/>
            </w:pPr>
            <w:r w:rsidRPr="002E5F6C">
              <w:t>Laguia, Claudio</w:t>
            </w:r>
          </w:p>
        </w:tc>
      </w:tr>
      <w:tr w:rsidR="00394C0A" w:rsidRPr="002E5F6C" w:rsidTr="0042080A">
        <w:tc>
          <w:tcPr>
            <w:tcW w:w="2365" w:type="dxa"/>
            <w:shd w:val="clear" w:color="auto" w:fill="F2F2F2"/>
            <w:vAlign w:val="center"/>
          </w:tcPr>
          <w:p w:rsidR="00394C0A" w:rsidRPr="002E5F6C" w:rsidRDefault="00394C0A" w:rsidP="0042080A">
            <w:pPr>
              <w:rPr>
                <w:rFonts w:ascii="Baskerville Old Face" w:hAnsi="Baskerville Old Face"/>
                <w:b/>
              </w:rPr>
            </w:pPr>
            <w:r w:rsidRPr="002E5F6C">
              <w:rPr>
                <w:rFonts w:ascii="Baskerville Old Face" w:hAnsi="Baskerville Old Face"/>
                <w:b/>
              </w:rPr>
              <w:t>Descripción</w:t>
            </w:r>
          </w:p>
        </w:tc>
        <w:tc>
          <w:tcPr>
            <w:tcW w:w="6491" w:type="dxa"/>
          </w:tcPr>
          <w:p w:rsidR="00394C0A" w:rsidRPr="002E5F6C" w:rsidRDefault="00CD7FF7" w:rsidP="00AF2B16">
            <w:pPr>
              <w:pStyle w:val="PSI-ComentarioenTabla"/>
            </w:pPr>
            <w:r w:rsidRPr="002E5F6C">
              <w:t>Administrativo del área de la Secretaria Académica; Categoría 7</w:t>
            </w:r>
          </w:p>
        </w:tc>
      </w:tr>
      <w:tr w:rsidR="00394C0A" w:rsidRPr="002E5F6C" w:rsidTr="0042080A">
        <w:tc>
          <w:tcPr>
            <w:tcW w:w="2365" w:type="dxa"/>
            <w:shd w:val="clear" w:color="auto" w:fill="F2F2F2"/>
            <w:vAlign w:val="center"/>
          </w:tcPr>
          <w:p w:rsidR="00394C0A" w:rsidRPr="002E5F6C" w:rsidRDefault="00394C0A" w:rsidP="0042080A">
            <w:pPr>
              <w:rPr>
                <w:rFonts w:ascii="Baskerville Old Face" w:hAnsi="Baskerville Old Face"/>
                <w:b/>
              </w:rPr>
            </w:pPr>
            <w:r w:rsidRPr="002E5F6C">
              <w:rPr>
                <w:rFonts w:ascii="Baskerville Old Face" w:hAnsi="Baskerville Old Face"/>
                <w:b/>
              </w:rPr>
              <w:t>Participación</w:t>
            </w:r>
          </w:p>
        </w:tc>
        <w:tc>
          <w:tcPr>
            <w:tcW w:w="6491" w:type="dxa"/>
          </w:tcPr>
          <w:p w:rsidR="00394C0A" w:rsidRPr="002E5F6C" w:rsidRDefault="00CD7FF7" w:rsidP="00AF2B16">
            <w:pPr>
              <w:pStyle w:val="PSI-ComentarioenTabla"/>
            </w:pPr>
            <w:r w:rsidRPr="002E5F6C">
              <w:t>Encargado de Revisar y si es necesario, modificar las planillas de mesa de examen</w:t>
            </w:r>
          </w:p>
        </w:tc>
      </w:tr>
      <w:tr w:rsidR="00394C0A" w:rsidRPr="002E5F6C" w:rsidTr="0042080A">
        <w:tc>
          <w:tcPr>
            <w:tcW w:w="2365" w:type="dxa"/>
            <w:shd w:val="clear" w:color="auto" w:fill="F2F2F2"/>
            <w:vAlign w:val="center"/>
          </w:tcPr>
          <w:p w:rsidR="00394C0A" w:rsidRPr="002E5F6C" w:rsidRDefault="00394C0A" w:rsidP="0042080A">
            <w:pPr>
              <w:rPr>
                <w:rFonts w:ascii="Baskerville Old Face" w:hAnsi="Baskerville Old Face"/>
                <w:b/>
              </w:rPr>
            </w:pPr>
            <w:r w:rsidRPr="002E5F6C">
              <w:rPr>
                <w:rFonts w:ascii="Baskerville Old Face" w:hAnsi="Baskerville Old Face"/>
                <w:b/>
              </w:rPr>
              <w:t>Rol</w:t>
            </w:r>
          </w:p>
        </w:tc>
        <w:tc>
          <w:tcPr>
            <w:tcW w:w="6491" w:type="dxa"/>
          </w:tcPr>
          <w:p w:rsidR="00394C0A" w:rsidRPr="002E5F6C" w:rsidRDefault="00394C0A" w:rsidP="00AF2B16">
            <w:pPr>
              <w:pStyle w:val="PSI-ComentarioenTabla"/>
            </w:pPr>
          </w:p>
        </w:tc>
      </w:tr>
      <w:tr w:rsidR="00394C0A" w:rsidRPr="002E5F6C" w:rsidTr="0042080A">
        <w:tc>
          <w:tcPr>
            <w:tcW w:w="2365" w:type="dxa"/>
            <w:shd w:val="clear" w:color="auto" w:fill="F2F2F2"/>
            <w:vAlign w:val="center"/>
          </w:tcPr>
          <w:p w:rsidR="00394C0A" w:rsidRPr="002E5F6C" w:rsidRDefault="00394C0A" w:rsidP="0042080A">
            <w:pPr>
              <w:rPr>
                <w:rFonts w:ascii="Baskerville Old Face" w:hAnsi="Baskerville Old Face"/>
                <w:b/>
              </w:rPr>
            </w:pPr>
            <w:r w:rsidRPr="002E5F6C">
              <w:rPr>
                <w:rFonts w:ascii="Baskerville Old Face" w:hAnsi="Baskerville Old Face"/>
                <w:b/>
              </w:rPr>
              <w:t>Responsabilidades</w:t>
            </w:r>
          </w:p>
        </w:tc>
        <w:tc>
          <w:tcPr>
            <w:tcW w:w="6491" w:type="dxa"/>
          </w:tcPr>
          <w:p w:rsidR="00394C0A" w:rsidRPr="002E5F6C" w:rsidRDefault="00CD7FF7" w:rsidP="00AF2B16">
            <w:pPr>
              <w:pStyle w:val="PSI-ComentarioenTabla"/>
            </w:pPr>
            <w:r w:rsidRPr="002E5F6C">
              <w:t>Mantener contacto con los desarrolladores del sistema</w:t>
            </w:r>
          </w:p>
        </w:tc>
      </w:tr>
      <w:tr w:rsidR="00394C0A" w:rsidRPr="002E5F6C" w:rsidTr="0042080A">
        <w:tc>
          <w:tcPr>
            <w:tcW w:w="2365" w:type="dxa"/>
            <w:shd w:val="clear" w:color="auto" w:fill="F2F2F2"/>
            <w:vAlign w:val="center"/>
          </w:tcPr>
          <w:p w:rsidR="00394C0A" w:rsidRPr="002E5F6C" w:rsidRDefault="00394C0A" w:rsidP="0042080A">
            <w:pPr>
              <w:rPr>
                <w:rFonts w:ascii="Baskerville Old Face" w:hAnsi="Baskerville Old Face"/>
                <w:b/>
              </w:rPr>
            </w:pPr>
            <w:r w:rsidRPr="002E5F6C">
              <w:rPr>
                <w:rFonts w:ascii="Baskerville Old Face" w:hAnsi="Baskerville Old Face"/>
                <w:b/>
              </w:rPr>
              <w:t>Datos de contacto</w:t>
            </w:r>
          </w:p>
        </w:tc>
        <w:tc>
          <w:tcPr>
            <w:tcW w:w="6491" w:type="dxa"/>
          </w:tcPr>
          <w:p w:rsidR="00394C0A" w:rsidRPr="002E5F6C" w:rsidRDefault="00394C0A" w:rsidP="00AF2B16">
            <w:pPr>
              <w:pStyle w:val="PSI-ComentarioenTabla"/>
            </w:pPr>
          </w:p>
        </w:tc>
      </w:tr>
    </w:tbl>
    <w:p w:rsidR="00394C0A" w:rsidRPr="002E5F6C" w:rsidRDefault="00394C0A" w:rsidP="00394C0A">
      <w:pPr>
        <w:tabs>
          <w:tab w:val="left" w:pos="0"/>
        </w:tabs>
        <w:rPr>
          <w:rFonts w:ascii="Baskerville Old Face" w:hAnsi="Baskerville Old Face"/>
          <w:b/>
          <w:sz w:val="24"/>
        </w:rPr>
      </w:pPr>
    </w:p>
    <w:p w:rsidR="008940CC" w:rsidRPr="002E5F6C" w:rsidRDefault="008940CC" w:rsidP="00394C0A">
      <w:pPr>
        <w:tabs>
          <w:tab w:val="left" w:pos="0"/>
        </w:tabs>
        <w:rPr>
          <w:rFonts w:ascii="Baskerville Old Face" w:hAnsi="Baskerville Old Face"/>
          <w:b/>
          <w:sz w:val="24"/>
        </w:rPr>
      </w:pP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78"/>
        <w:gridCol w:w="5722"/>
      </w:tblGrid>
      <w:tr w:rsidR="00CD7FF7" w:rsidRPr="002E5F6C" w:rsidTr="000C4A00">
        <w:tc>
          <w:tcPr>
            <w:tcW w:w="2365" w:type="dxa"/>
            <w:shd w:val="clear" w:color="auto" w:fill="F2F2F2"/>
            <w:vAlign w:val="center"/>
          </w:tcPr>
          <w:p w:rsidR="00CD7FF7" w:rsidRPr="002E5F6C" w:rsidRDefault="00CD7FF7" w:rsidP="000C4A00">
            <w:pPr>
              <w:ind w:left="0" w:firstLine="0"/>
              <w:rPr>
                <w:rFonts w:ascii="Baskerville Old Face" w:hAnsi="Baskerville Old Face"/>
                <w:b/>
              </w:rPr>
            </w:pPr>
            <w:r w:rsidRPr="002E5F6C">
              <w:rPr>
                <w:rFonts w:ascii="Baskerville Old Face" w:hAnsi="Baskerville Old Face"/>
                <w:b/>
              </w:rPr>
              <w:t xml:space="preserve">Nombre </w:t>
            </w:r>
          </w:p>
        </w:tc>
        <w:tc>
          <w:tcPr>
            <w:tcW w:w="6491" w:type="dxa"/>
          </w:tcPr>
          <w:p w:rsidR="00CD7FF7" w:rsidRPr="002E5F6C" w:rsidRDefault="00CD7FF7" w:rsidP="00AF2B16">
            <w:pPr>
              <w:pStyle w:val="PSI-ComentarioenTabla"/>
            </w:pPr>
            <w:r w:rsidRPr="002E5F6C">
              <w:t>Isabel</w:t>
            </w:r>
            <w:proofErr w:type="gramStart"/>
            <w:r w:rsidRPr="002E5F6C">
              <w:t>, ?</w:t>
            </w:r>
            <w:proofErr w:type="gramEnd"/>
            <w:r w:rsidRPr="002E5F6C">
              <w:t xml:space="preserve"> </w:t>
            </w:r>
          </w:p>
        </w:tc>
      </w:tr>
      <w:tr w:rsidR="00CD7FF7" w:rsidRPr="002E5F6C" w:rsidTr="000C4A00">
        <w:tc>
          <w:tcPr>
            <w:tcW w:w="2365" w:type="dxa"/>
            <w:shd w:val="clear" w:color="auto" w:fill="F2F2F2"/>
            <w:vAlign w:val="center"/>
          </w:tcPr>
          <w:p w:rsidR="00CD7FF7" w:rsidRPr="002E5F6C" w:rsidRDefault="00CD7FF7" w:rsidP="000C4A00">
            <w:pPr>
              <w:rPr>
                <w:rFonts w:ascii="Baskerville Old Face" w:hAnsi="Baskerville Old Face"/>
                <w:b/>
              </w:rPr>
            </w:pPr>
            <w:r w:rsidRPr="002E5F6C">
              <w:rPr>
                <w:rFonts w:ascii="Baskerville Old Face" w:hAnsi="Baskerville Old Face"/>
                <w:b/>
              </w:rPr>
              <w:t>Descripción</w:t>
            </w:r>
          </w:p>
        </w:tc>
        <w:tc>
          <w:tcPr>
            <w:tcW w:w="6491" w:type="dxa"/>
          </w:tcPr>
          <w:p w:rsidR="00CD7FF7" w:rsidRPr="002E5F6C" w:rsidRDefault="00CD7FF7" w:rsidP="00AF2B16">
            <w:pPr>
              <w:pStyle w:val="PSI-ComentarioenTabla"/>
            </w:pPr>
            <w:r w:rsidRPr="002E5F6C">
              <w:t>Administrativo del área de la Secretaria Académica; Categoría 4</w:t>
            </w:r>
          </w:p>
        </w:tc>
      </w:tr>
      <w:tr w:rsidR="00CD7FF7" w:rsidRPr="002E5F6C" w:rsidTr="000C4A00">
        <w:tc>
          <w:tcPr>
            <w:tcW w:w="2365" w:type="dxa"/>
            <w:shd w:val="clear" w:color="auto" w:fill="F2F2F2"/>
            <w:vAlign w:val="center"/>
          </w:tcPr>
          <w:p w:rsidR="00CD7FF7" w:rsidRPr="002E5F6C" w:rsidRDefault="00CD7FF7" w:rsidP="000C4A00">
            <w:pPr>
              <w:rPr>
                <w:rFonts w:ascii="Baskerville Old Face" w:hAnsi="Baskerville Old Face"/>
                <w:b/>
              </w:rPr>
            </w:pPr>
            <w:r w:rsidRPr="002E5F6C">
              <w:rPr>
                <w:rFonts w:ascii="Baskerville Old Face" w:hAnsi="Baskerville Old Face"/>
                <w:b/>
              </w:rPr>
              <w:t>Participación</w:t>
            </w:r>
          </w:p>
        </w:tc>
        <w:tc>
          <w:tcPr>
            <w:tcW w:w="6491" w:type="dxa"/>
          </w:tcPr>
          <w:p w:rsidR="00CD7FF7" w:rsidRPr="002E5F6C" w:rsidRDefault="00CD7FF7" w:rsidP="00AF2B16">
            <w:pPr>
              <w:pStyle w:val="PSI-ComentarioenTabla"/>
            </w:pPr>
            <w:r w:rsidRPr="002E5F6C">
              <w:t>Encargado de realizar las planillas de las mesas de exámenes</w:t>
            </w:r>
          </w:p>
        </w:tc>
      </w:tr>
      <w:tr w:rsidR="00CD7FF7" w:rsidRPr="002E5F6C" w:rsidTr="000C4A00">
        <w:tc>
          <w:tcPr>
            <w:tcW w:w="2365" w:type="dxa"/>
            <w:shd w:val="clear" w:color="auto" w:fill="F2F2F2"/>
            <w:vAlign w:val="center"/>
          </w:tcPr>
          <w:p w:rsidR="00CD7FF7" w:rsidRPr="002E5F6C" w:rsidRDefault="00CD7FF7" w:rsidP="000C4A00">
            <w:pPr>
              <w:rPr>
                <w:rFonts w:ascii="Baskerville Old Face" w:hAnsi="Baskerville Old Face"/>
                <w:b/>
              </w:rPr>
            </w:pPr>
            <w:r w:rsidRPr="002E5F6C">
              <w:rPr>
                <w:rFonts w:ascii="Baskerville Old Face" w:hAnsi="Baskerville Old Face"/>
                <w:b/>
              </w:rPr>
              <w:t>Rol</w:t>
            </w:r>
          </w:p>
        </w:tc>
        <w:tc>
          <w:tcPr>
            <w:tcW w:w="6491" w:type="dxa"/>
          </w:tcPr>
          <w:p w:rsidR="00CD7FF7" w:rsidRPr="002E5F6C" w:rsidRDefault="00CD7FF7" w:rsidP="00AF2B16">
            <w:pPr>
              <w:pStyle w:val="PSI-ComentarioenTabla"/>
            </w:pPr>
          </w:p>
        </w:tc>
      </w:tr>
      <w:tr w:rsidR="00CD7FF7" w:rsidRPr="002E5F6C" w:rsidTr="000C4A00">
        <w:tc>
          <w:tcPr>
            <w:tcW w:w="2365" w:type="dxa"/>
            <w:shd w:val="clear" w:color="auto" w:fill="F2F2F2"/>
            <w:vAlign w:val="center"/>
          </w:tcPr>
          <w:p w:rsidR="00CD7FF7" w:rsidRPr="002E5F6C" w:rsidRDefault="00CD7FF7" w:rsidP="000C4A00">
            <w:pPr>
              <w:rPr>
                <w:rFonts w:ascii="Baskerville Old Face" w:hAnsi="Baskerville Old Face"/>
                <w:b/>
              </w:rPr>
            </w:pPr>
            <w:r w:rsidRPr="002E5F6C">
              <w:rPr>
                <w:rFonts w:ascii="Baskerville Old Face" w:hAnsi="Baskerville Old Face"/>
                <w:b/>
              </w:rPr>
              <w:t>Responsabilidades</w:t>
            </w:r>
          </w:p>
        </w:tc>
        <w:tc>
          <w:tcPr>
            <w:tcW w:w="6491" w:type="dxa"/>
          </w:tcPr>
          <w:p w:rsidR="00CD7FF7" w:rsidRPr="002E5F6C" w:rsidRDefault="00CD7FF7" w:rsidP="00AF2B16">
            <w:pPr>
              <w:pStyle w:val="PSI-ComentarioenTabla"/>
            </w:pPr>
            <w:r w:rsidRPr="002E5F6C">
              <w:t>Dar el visto bueno de la implementación final</w:t>
            </w:r>
          </w:p>
        </w:tc>
      </w:tr>
      <w:tr w:rsidR="00CD7FF7" w:rsidRPr="002E5F6C" w:rsidTr="000C4A00">
        <w:tc>
          <w:tcPr>
            <w:tcW w:w="2365" w:type="dxa"/>
            <w:shd w:val="clear" w:color="auto" w:fill="F2F2F2"/>
            <w:vAlign w:val="center"/>
          </w:tcPr>
          <w:p w:rsidR="00CD7FF7" w:rsidRPr="002E5F6C" w:rsidRDefault="00CD7FF7" w:rsidP="000C4A00">
            <w:pPr>
              <w:rPr>
                <w:rFonts w:ascii="Baskerville Old Face" w:hAnsi="Baskerville Old Face"/>
                <w:b/>
              </w:rPr>
            </w:pPr>
            <w:r w:rsidRPr="002E5F6C">
              <w:rPr>
                <w:rFonts w:ascii="Baskerville Old Face" w:hAnsi="Baskerville Old Face"/>
                <w:b/>
              </w:rPr>
              <w:t>Datos de contacto</w:t>
            </w:r>
          </w:p>
        </w:tc>
        <w:tc>
          <w:tcPr>
            <w:tcW w:w="6491" w:type="dxa"/>
          </w:tcPr>
          <w:p w:rsidR="00CD7FF7" w:rsidRPr="002E5F6C" w:rsidRDefault="00CD7FF7" w:rsidP="00AF2B16">
            <w:pPr>
              <w:pStyle w:val="PSI-ComentarioenTabla"/>
            </w:pPr>
          </w:p>
        </w:tc>
      </w:tr>
    </w:tbl>
    <w:p w:rsidR="008940CC" w:rsidRPr="002E5F6C" w:rsidRDefault="008940CC" w:rsidP="006C64EB">
      <w:pPr>
        <w:pStyle w:val="PSI-Ttulo1"/>
      </w:pPr>
      <w:bookmarkStart w:id="31" w:name="_Toc228449311"/>
      <w:bookmarkStart w:id="32" w:name="_Toc234401300"/>
      <w:bookmarkStart w:id="33" w:name="_Toc234647516"/>
      <w:bookmarkStart w:id="34" w:name="_Toc234655072"/>
    </w:p>
    <w:p w:rsidR="00394C0A" w:rsidRPr="002E5F6C" w:rsidRDefault="00394C0A" w:rsidP="006C64EB">
      <w:pPr>
        <w:pStyle w:val="PSI-Ttulo1"/>
      </w:pPr>
      <w:bookmarkStart w:id="35" w:name="_Toc523480381"/>
      <w:r w:rsidRPr="002E5F6C">
        <w:t>Factores Internos</w:t>
      </w:r>
      <w:bookmarkEnd w:id="31"/>
      <w:bookmarkEnd w:id="32"/>
      <w:bookmarkEnd w:id="33"/>
      <w:bookmarkEnd w:id="34"/>
      <w:bookmarkEnd w:id="35"/>
    </w:p>
    <w:p w:rsidR="00E71DFD" w:rsidRPr="006C64EB" w:rsidRDefault="00394C0A" w:rsidP="00953A3A">
      <w:pPr>
        <w:pStyle w:val="PSI-Ttulo2"/>
        <w:jc w:val="both"/>
        <w:rPr>
          <w:rFonts w:ascii="Baskerville Old Face" w:hAnsi="Baskerville Old Face"/>
          <w:color w:val="FFC000" w:themeColor="accent4"/>
          <w:sz w:val="28"/>
          <w:lang w:val="es-ES"/>
        </w:rPr>
      </w:pPr>
      <w:bookmarkStart w:id="36" w:name="_Toc228449312"/>
      <w:bookmarkStart w:id="37" w:name="_Toc234401301"/>
      <w:bookmarkStart w:id="38" w:name="_Toc234647517"/>
      <w:bookmarkStart w:id="39" w:name="_Toc234655073"/>
      <w:bookmarkStart w:id="40" w:name="_Toc523480382"/>
      <w:r w:rsidRPr="006C64EB">
        <w:rPr>
          <w:rFonts w:ascii="Baskerville Old Face" w:hAnsi="Baskerville Old Face"/>
          <w:color w:val="FFC000" w:themeColor="accent4"/>
          <w:sz w:val="28"/>
          <w:lang w:val="es-ES"/>
        </w:rPr>
        <w:t>Descripción de Procesos</w:t>
      </w:r>
      <w:bookmarkEnd w:id="36"/>
      <w:bookmarkEnd w:id="37"/>
      <w:bookmarkEnd w:id="38"/>
      <w:bookmarkEnd w:id="39"/>
      <w:bookmarkEnd w:id="40"/>
    </w:p>
    <w:p w:rsidR="008940CC" w:rsidRPr="001F4237" w:rsidRDefault="008940CC" w:rsidP="00953A3A">
      <w:pPr>
        <w:pStyle w:val="PSI-Normal"/>
        <w:rPr>
          <w:rFonts w:ascii="Baskerville Old Face" w:hAnsi="Baskerville Old Face"/>
          <w:sz w:val="24"/>
          <w:szCs w:val="24"/>
          <w:lang w:val="es-ES"/>
        </w:rPr>
      </w:pPr>
      <w:r w:rsidRPr="001F4237">
        <w:rPr>
          <w:rFonts w:ascii="Baskerville Old Face" w:hAnsi="Baskerville Old Face"/>
          <w:sz w:val="24"/>
          <w:szCs w:val="24"/>
          <w:lang w:val="es-ES"/>
        </w:rPr>
        <w:t xml:space="preserve">El </w:t>
      </w:r>
      <w:r w:rsidR="00911EFC" w:rsidRPr="001F4237">
        <w:rPr>
          <w:rFonts w:ascii="Baskerville Old Face" w:hAnsi="Baskerville Old Face"/>
          <w:sz w:val="24"/>
          <w:szCs w:val="24"/>
          <w:lang w:val="es-ES"/>
        </w:rPr>
        <w:t xml:space="preserve">primer </w:t>
      </w:r>
      <w:r w:rsidRPr="001F4237">
        <w:rPr>
          <w:rFonts w:ascii="Baskerville Old Face" w:hAnsi="Baskerville Old Face"/>
          <w:sz w:val="24"/>
          <w:szCs w:val="24"/>
          <w:lang w:val="es-ES"/>
        </w:rPr>
        <w:t xml:space="preserve">proceso comienza </w:t>
      </w:r>
      <w:r w:rsidR="00911EFC" w:rsidRPr="001F4237">
        <w:rPr>
          <w:rFonts w:ascii="Baskerville Old Face" w:hAnsi="Baskerville Old Face"/>
          <w:sz w:val="24"/>
          <w:szCs w:val="24"/>
          <w:lang w:val="es-ES"/>
        </w:rPr>
        <w:t>con la carga de datos en l</w:t>
      </w:r>
      <w:r w:rsidR="00BB23FA" w:rsidRPr="001F4237">
        <w:rPr>
          <w:rFonts w:ascii="Baskerville Old Face" w:hAnsi="Baskerville Old Face"/>
          <w:sz w:val="24"/>
          <w:szCs w:val="24"/>
          <w:lang w:val="es-ES"/>
        </w:rPr>
        <w:t xml:space="preserve">a planilla de mesa de </w:t>
      </w:r>
      <w:r w:rsidR="00720C9E" w:rsidRPr="001F4237">
        <w:rPr>
          <w:rFonts w:ascii="Baskerville Old Face" w:hAnsi="Baskerville Old Face"/>
          <w:sz w:val="24"/>
          <w:szCs w:val="24"/>
          <w:lang w:val="es-ES"/>
        </w:rPr>
        <w:t>exámenes</w:t>
      </w:r>
      <w:r w:rsidR="00B07B64">
        <w:rPr>
          <w:rFonts w:ascii="Baskerville Old Face" w:hAnsi="Baskerville Old Face"/>
          <w:sz w:val="24"/>
          <w:szCs w:val="24"/>
          <w:lang w:val="es-ES"/>
        </w:rPr>
        <w:t xml:space="preserve">; la </w:t>
      </w:r>
      <w:r w:rsidR="00BB23FA" w:rsidRPr="001F4237">
        <w:rPr>
          <w:rFonts w:ascii="Baskerville Old Face" w:hAnsi="Baskerville Old Face"/>
          <w:sz w:val="24"/>
          <w:szCs w:val="24"/>
          <w:lang w:val="es-ES"/>
        </w:rPr>
        <w:t xml:space="preserve">misma es </w:t>
      </w:r>
      <w:r w:rsidR="006C3E58" w:rsidRPr="001F4237">
        <w:rPr>
          <w:rFonts w:ascii="Baskerville Old Face" w:hAnsi="Baskerville Old Face"/>
          <w:sz w:val="24"/>
          <w:szCs w:val="24"/>
          <w:lang w:val="es-ES"/>
        </w:rPr>
        <w:t>confeccionada</w:t>
      </w:r>
      <w:r w:rsidR="00BA5DB1" w:rsidRPr="001F4237">
        <w:rPr>
          <w:rFonts w:ascii="Baskerville Old Face" w:hAnsi="Baskerville Old Face"/>
          <w:sz w:val="24"/>
          <w:szCs w:val="24"/>
          <w:lang w:val="es-ES"/>
        </w:rPr>
        <w:t xml:space="preserve"> por la Secretaria </w:t>
      </w:r>
      <w:r w:rsidR="00720C9E" w:rsidRPr="001F4237">
        <w:rPr>
          <w:rFonts w:ascii="Baskerville Old Face" w:hAnsi="Baskerville Old Face"/>
          <w:sz w:val="24"/>
          <w:szCs w:val="24"/>
          <w:lang w:val="es-ES"/>
        </w:rPr>
        <w:t>Académica</w:t>
      </w:r>
      <w:r w:rsidR="00BA5DB1" w:rsidRPr="001F4237">
        <w:rPr>
          <w:rFonts w:ascii="Baskerville Old Face" w:hAnsi="Baskerville Old Face"/>
          <w:sz w:val="24"/>
          <w:szCs w:val="24"/>
          <w:lang w:val="es-ES"/>
        </w:rPr>
        <w:t xml:space="preserve">, </w:t>
      </w:r>
      <w:r w:rsidR="00BB23FA" w:rsidRPr="001F4237">
        <w:rPr>
          <w:rFonts w:ascii="Baskerville Old Face" w:hAnsi="Baskerville Old Face"/>
          <w:sz w:val="24"/>
          <w:szCs w:val="24"/>
          <w:lang w:val="es-ES"/>
        </w:rPr>
        <w:t>que es la enca</w:t>
      </w:r>
      <w:r w:rsidR="001E5152" w:rsidRPr="001F4237">
        <w:rPr>
          <w:rFonts w:ascii="Baskerville Old Face" w:hAnsi="Baskerville Old Face"/>
          <w:sz w:val="24"/>
          <w:szCs w:val="24"/>
          <w:lang w:val="es-ES"/>
        </w:rPr>
        <w:t>rgada de realizar las planillas.</w:t>
      </w:r>
    </w:p>
    <w:p w:rsidR="008940CC" w:rsidRPr="001F4237" w:rsidRDefault="008940CC" w:rsidP="00953A3A">
      <w:pPr>
        <w:pStyle w:val="PSI-Normal"/>
        <w:rPr>
          <w:rFonts w:ascii="Baskerville Old Face" w:hAnsi="Baskerville Old Face"/>
          <w:sz w:val="24"/>
          <w:szCs w:val="24"/>
          <w:lang w:val="es-ES"/>
        </w:rPr>
      </w:pPr>
      <w:r w:rsidRPr="001F4237">
        <w:rPr>
          <w:rFonts w:ascii="Baskerville Old Face" w:hAnsi="Baskerville Old Face"/>
          <w:sz w:val="24"/>
          <w:szCs w:val="24"/>
          <w:lang w:val="es-ES"/>
        </w:rPr>
        <w:t>Los problemas del proceso son las siguientes:</w:t>
      </w:r>
    </w:p>
    <w:p w:rsidR="008940CC" w:rsidRPr="001F4237" w:rsidRDefault="00720C9E" w:rsidP="00AF2B16">
      <w:pPr>
        <w:pStyle w:val="PSI-ComentarioVieta"/>
        <w:rPr>
          <w:color w:val="548DD4"/>
        </w:rPr>
      </w:pPr>
      <w:r w:rsidRPr="001F4237">
        <w:t>Utilización</w:t>
      </w:r>
      <w:r w:rsidR="008940CC" w:rsidRPr="001F4237">
        <w:t xml:space="preserve"> de planillas pasadas, que no se </w:t>
      </w:r>
      <w:r w:rsidRPr="001F4237">
        <w:t>encuentran</w:t>
      </w:r>
      <w:r w:rsidR="008940CC" w:rsidRPr="001F4237">
        <w:t xml:space="preserve"> actualizadas.</w:t>
      </w:r>
    </w:p>
    <w:p w:rsidR="008940CC" w:rsidRPr="001F4237" w:rsidRDefault="008940CC" w:rsidP="00AF2B16">
      <w:pPr>
        <w:pStyle w:val="PSI-ComentarioVieta"/>
        <w:rPr>
          <w:color w:val="548DD4"/>
        </w:rPr>
      </w:pPr>
      <w:r w:rsidRPr="001F4237">
        <w:t>Carga manual de cambios de profesores</w:t>
      </w:r>
    </w:p>
    <w:p w:rsidR="008940CC" w:rsidRPr="001F4237" w:rsidRDefault="008940CC" w:rsidP="00AF2B16">
      <w:pPr>
        <w:pStyle w:val="PSI-ComentarioVieta"/>
      </w:pPr>
      <w:r w:rsidRPr="001F4237">
        <w:t>Carga manual de la fecha y hora</w:t>
      </w:r>
    </w:p>
    <w:p w:rsidR="008940CC" w:rsidRPr="001F4237" w:rsidRDefault="008940CC" w:rsidP="00AF2B16">
      <w:pPr>
        <w:pStyle w:val="PSI-ComentarioVieta"/>
        <w:rPr>
          <w:color w:val="548DD4"/>
        </w:rPr>
      </w:pPr>
      <w:r w:rsidRPr="001F4237">
        <w:t>Carga de materias cuando se presenta un cambio de plan de carrera</w:t>
      </w:r>
    </w:p>
    <w:p w:rsidR="00394C0A" w:rsidRPr="001F4237" w:rsidRDefault="008940CC" w:rsidP="00AF2B16">
      <w:pPr>
        <w:pStyle w:val="PSI-ComentarioVieta"/>
      </w:pPr>
      <w:r w:rsidRPr="001F4237">
        <w:t>Carga de carreras por departamentos</w:t>
      </w:r>
    </w:p>
    <w:p w:rsidR="008940CC" w:rsidRPr="002E5F6C" w:rsidRDefault="008940CC" w:rsidP="00911EFC">
      <w:pPr>
        <w:pStyle w:val="PSI-Normal"/>
        <w:rPr>
          <w:rFonts w:ascii="Baskerville Old Face" w:hAnsi="Baskerville Old Face"/>
          <w:lang w:val="es-ES"/>
        </w:rPr>
      </w:pPr>
    </w:p>
    <w:p w:rsidR="00394C0A" w:rsidRPr="006C64EB" w:rsidRDefault="00394C0A" w:rsidP="00394C0A">
      <w:pPr>
        <w:pStyle w:val="PSI-Ttulo2"/>
        <w:rPr>
          <w:rFonts w:ascii="Baskerville Old Face" w:hAnsi="Baskerville Old Face"/>
          <w:color w:val="FFC000" w:themeColor="accent4"/>
          <w:sz w:val="28"/>
          <w:lang w:val="es-ES"/>
        </w:rPr>
      </w:pPr>
      <w:bookmarkStart w:id="41" w:name="_Toc234401302"/>
      <w:bookmarkStart w:id="42" w:name="_Toc234647518"/>
      <w:bookmarkStart w:id="43" w:name="_Toc234655074"/>
      <w:bookmarkStart w:id="44" w:name="_Toc523480383"/>
      <w:r w:rsidRPr="006C64EB">
        <w:rPr>
          <w:rFonts w:ascii="Baskerville Old Face" w:hAnsi="Baskerville Old Face"/>
          <w:color w:val="FFC000" w:themeColor="accent4"/>
          <w:sz w:val="28"/>
          <w:lang w:val="es-ES"/>
        </w:rPr>
        <w:t>Descripción del entorno de trabajo</w:t>
      </w:r>
      <w:bookmarkEnd w:id="41"/>
      <w:bookmarkEnd w:id="42"/>
      <w:bookmarkEnd w:id="43"/>
      <w:bookmarkEnd w:id="44"/>
    </w:p>
    <w:p w:rsidR="008940CC" w:rsidRPr="002E5F6C" w:rsidRDefault="008940CC" w:rsidP="00AF2B16">
      <w:pPr>
        <w:pStyle w:val="PSI-Comentario"/>
      </w:pPr>
      <w:r w:rsidRPr="002E5F6C">
        <w:t>El equipo tecnológico que poseen es limitado, en cuanto a los recursos de hardware y de acceso a la red.</w:t>
      </w:r>
    </w:p>
    <w:p w:rsidR="00A07A92" w:rsidRPr="002E5F6C" w:rsidRDefault="008940CC" w:rsidP="00AF2B16">
      <w:pPr>
        <w:pStyle w:val="PSI-Comentario"/>
      </w:pPr>
      <w:r w:rsidRPr="002E5F6C">
        <w:t>En términos de software, los equipos con los que trabajan poseen, Sistemas Operativos que se encuentran obsoletos, y a la vez estos poseen diferentes Sistemas Operativos.</w:t>
      </w:r>
    </w:p>
    <w:p w:rsidR="00394C0A" w:rsidRPr="002E5F6C" w:rsidRDefault="00394C0A" w:rsidP="00394C0A">
      <w:pPr>
        <w:tabs>
          <w:tab w:val="num" w:pos="720"/>
          <w:tab w:val="left" w:pos="1418"/>
        </w:tabs>
        <w:ind w:hanging="477"/>
        <w:rPr>
          <w:rFonts w:ascii="Baskerville Old Face" w:hAnsi="Baskerville Old Face"/>
        </w:rPr>
      </w:pPr>
    </w:p>
    <w:p w:rsidR="00394C0A" w:rsidRPr="006C64EB" w:rsidRDefault="00394C0A" w:rsidP="00394C0A">
      <w:pPr>
        <w:pStyle w:val="PSI-Ttulo2"/>
        <w:rPr>
          <w:rFonts w:ascii="Baskerville Old Face" w:hAnsi="Baskerville Old Face"/>
          <w:color w:val="FFC000" w:themeColor="accent4"/>
          <w:sz w:val="28"/>
          <w:lang w:val="es-ES"/>
        </w:rPr>
      </w:pPr>
      <w:bookmarkStart w:id="45" w:name="_Toc228449313"/>
      <w:bookmarkStart w:id="46" w:name="_Toc234401303"/>
      <w:bookmarkStart w:id="47" w:name="_Toc234647519"/>
      <w:bookmarkStart w:id="48" w:name="_Toc234655075"/>
      <w:bookmarkStart w:id="49" w:name="_Toc523480384"/>
      <w:r w:rsidRPr="006C64EB">
        <w:rPr>
          <w:rFonts w:ascii="Baskerville Old Face" w:hAnsi="Baskerville Old Face"/>
          <w:color w:val="FFC000" w:themeColor="accent4"/>
          <w:sz w:val="28"/>
          <w:lang w:val="es-ES"/>
        </w:rPr>
        <w:t>Herramientas de Apoyo</w:t>
      </w:r>
      <w:bookmarkEnd w:id="45"/>
      <w:bookmarkEnd w:id="46"/>
      <w:bookmarkEnd w:id="47"/>
      <w:bookmarkEnd w:id="48"/>
      <w:bookmarkEnd w:id="49"/>
    </w:p>
    <w:p w:rsidR="00394C0A" w:rsidRPr="002E5F6C" w:rsidRDefault="00394C0A" w:rsidP="00394C0A">
      <w:pPr>
        <w:tabs>
          <w:tab w:val="left" w:pos="1176"/>
        </w:tabs>
        <w:ind w:left="750"/>
        <w:rPr>
          <w:rFonts w:ascii="Baskerville Old Face" w:hAnsi="Baskerville Old Face"/>
        </w:rPr>
      </w:pPr>
    </w:p>
    <w:tbl>
      <w:tblPr>
        <w:tblW w:w="8595"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4080"/>
        <w:gridCol w:w="4515"/>
      </w:tblGrid>
      <w:tr w:rsidR="00394C0A" w:rsidRPr="002E5F6C" w:rsidTr="00282ACE">
        <w:trPr>
          <w:tblHeader/>
          <w:jc w:val="right"/>
        </w:trPr>
        <w:tc>
          <w:tcPr>
            <w:tcW w:w="4080" w:type="dxa"/>
            <w:shd w:val="clear" w:color="auto" w:fill="C0C0C0"/>
          </w:tcPr>
          <w:p w:rsidR="00394C0A" w:rsidRPr="001F4237" w:rsidRDefault="00394C0A" w:rsidP="004834C5">
            <w:pPr>
              <w:pStyle w:val="TableContents"/>
              <w:jc w:val="center"/>
              <w:rPr>
                <w:rFonts w:ascii="Baskerville Old Face" w:hAnsi="Baskerville Old Face"/>
                <w:b/>
                <w:bCs/>
                <w:sz w:val="22"/>
                <w:szCs w:val="20"/>
                <w:lang w:val="es-ES"/>
              </w:rPr>
            </w:pPr>
            <w:r w:rsidRPr="001F4237">
              <w:rPr>
                <w:rFonts w:ascii="Baskerville Old Face" w:hAnsi="Baskerville Old Face"/>
                <w:b/>
                <w:bCs/>
                <w:sz w:val="22"/>
                <w:szCs w:val="20"/>
                <w:lang w:val="es-ES"/>
              </w:rPr>
              <w:t>Herramienta</w:t>
            </w:r>
          </w:p>
        </w:tc>
        <w:tc>
          <w:tcPr>
            <w:tcW w:w="4515" w:type="dxa"/>
            <w:shd w:val="clear" w:color="auto" w:fill="C0C0C0"/>
          </w:tcPr>
          <w:p w:rsidR="00394C0A" w:rsidRPr="001F4237" w:rsidRDefault="00394C0A" w:rsidP="004834C5">
            <w:pPr>
              <w:pStyle w:val="TableContents"/>
              <w:jc w:val="center"/>
              <w:rPr>
                <w:rFonts w:ascii="Baskerville Old Face" w:hAnsi="Baskerville Old Face"/>
                <w:b/>
                <w:bCs/>
                <w:sz w:val="22"/>
                <w:szCs w:val="20"/>
                <w:lang w:val="es-ES"/>
              </w:rPr>
            </w:pPr>
            <w:r w:rsidRPr="001F4237">
              <w:rPr>
                <w:rFonts w:ascii="Baskerville Old Face" w:hAnsi="Baskerville Old Face"/>
                <w:b/>
                <w:bCs/>
                <w:sz w:val="22"/>
                <w:szCs w:val="20"/>
                <w:lang w:val="es-ES"/>
              </w:rPr>
              <w:t>Descripción</w:t>
            </w:r>
          </w:p>
        </w:tc>
      </w:tr>
      <w:tr w:rsidR="00394C0A" w:rsidRPr="002E5F6C" w:rsidTr="00BC7B83">
        <w:trPr>
          <w:jc w:val="right"/>
        </w:trPr>
        <w:tc>
          <w:tcPr>
            <w:tcW w:w="4080" w:type="dxa"/>
            <w:vAlign w:val="center"/>
          </w:tcPr>
          <w:p w:rsidR="00394C0A" w:rsidRPr="002E5F6C" w:rsidRDefault="008940CC" w:rsidP="00AF2B16">
            <w:pPr>
              <w:pStyle w:val="PSI-ComentarioenTabla"/>
            </w:pPr>
            <w:r w:rsidRPr="002E5F6C">
              <w:t>Excel</w:t>
            </w:r>
          </w:p>
        </w:tc>
        <w:tc>
          <w:tcPr>
            <w:tcW w:w="4515" w:type="dxa"/>
            <w:vAlign w:val="center"/>
          </w:tcPr>
          <w:p w:rsidR="00BC7B83" w:rsidRPr="002E5F6C" w:rsidRDefault="00BC7B83" w:rsidP="00BC7B83">
            <w:pPr>
              <w:spacing w:before="0" w:line="240" w:lineRule="auto"/>
              <w:ind w:left="0" w:firstLine="0"/>
              <w:jc w:val="center"/>
              <w:rPr>
                <w:rFonts w:ascii="Baskerville Old Face" w:hAnsi="Baskerville Old Face" w:cs="Arial"/>
                <w:color w:val="000000" w:themeColor="text1"/>
                <w:shd w:val="clear" w:color="auto" w:fill="FFFFFF"/>
              </w:rPr>
            </w:pPr>
          </w:p>
          <w:p w:rsidR="00BC7B83" w:rsidRPr="002E5F6C" w:rsidRDefault="00BC7B83" w:rsidP="00BC7B83">
            <w:pPr>
              <w:spacing w:before="0" w:line="240" w:lineRule="auto"/>
              <w:ind w:left="0" w:firstLine="0"/>
              <w:jc w:val="center"/>
              <w:rPr>
                <w:rFonts w:ascii="Baskerville Old Face" w:hAnsi="Baskerville Old Face"/>
                <w:color w:val="000000" w:themeColor="text1"/>
                <w:sz w:val="24"/>
                <w:szCs w:val="24"/>
                <w:lang w:eastAsia="es-ES_tradnl"/>
              </w:rPr>
            </w:pPr>
            <w:r w:rsidRPr="002E5F6C">
              <w:rPr>
                <w:rFonts w:ascii="Baskerville Old Face" w:hAnsi="Baskerville Old Face" w:cs="Arial"/>
                <w:color w:val="000000" w:themeColor="text1"/>
                <w:shd w:val="clear" w:color="auto" w:fill="FFFFFF"/>
              </w:rPr>
              <w:t>Microsoft Excel es una aplicación de hojas de cálculo que forma parte de la suite de oficina Microsoft Office. Es una aplicación utilizada en tareas financieras y contables, con fórmulas, gráficos y un lenguaje de programación.</w:t>
            </w:r>
          </w:p>
          <w:p w:rsidR="00394C0A" w:rsidRPr="002E5F6C" w:rsidRDefault="00394C0A" w:rsidP="00AF2B16">
            <w:pPr>
              <w:pStyle w:val="PSI-ComentarioenTabla"/>
            </w:pPr>
          </w:p>
        </w:tc>
      </w:tr>
    </w:tbl>
    <w:p w:rsidR="00394C0A" w:rsidRPr="002E5F6C" w:rsidRDefault="00394C0A" w:rsidP="00394C0A">
      <w:pPr>
        <w:rPr>
          <w:rFonts w:ascii="Baskerville Old Face" w:hAnsi="Baskerville Old Face"/>
        </w:rPr>
      </w:pPr>
    </w:p>
    <w:p w:rsidR="00394C0A" w:rsidRPr="002E5F6C" w:rsidRDefault="00394C0A" w:rsidP="006C64EB">
      <w:pPr>
        <w:pStyle w:val="PSI-Ttulo1"/>
      </w:pPr>
      <w:bookmarkStart w:id="50" w:name="_Toc228449314"/>
      <w:bookmarkStart w:id="51" w:name="_Toc234401304"/>
      <w:bookmarkStart w:id="52" w:name="_Toc234647520"/>
      <w:bookmarkStart w:id="53" w:name="_Toc234655076"/>
      <w:bookmarkStart w:id="54" w:name="_Toc523480385"/>
      <w:r w:rsidRPr="002E5F6C">
        <w:lastRenderedPageBreak/>
        <w:t>Diagramas asociados</w:t>
      </w:r>
      <w:bookmarkEnd w:id="50"/>
      <w:bookmarkEnd w:id="51"/>
      <w:bookmarkEnd w:id="52"/>
      <w:bookmarkEnd w:id="53"/>
      <w:bookmarkEnd w:id="54"/>
    </w:p>
    <w:p w:rsidR="00394C0A" w:rsidRPr="006C64EB" w:rsidRDefault="00394C0A" w:rsidP="00394C0A">
      <w:pPr>
        <w:pStyle w:val="PSI-Ttulo2"/>
        <w:rPr>
          <w:rFonts w:ascii="Baskerville Old Face" w:hAnsi="Baskerville Old Face"/>
          <w:color w:val="FFC000" w:themeColor="accent4"/>
          <w:sz w:val="28"/>
          <w:lang w:val="es-ES"/>
        </w:rPr>
      </w:pPr>
      <w:bookmarkStart w:id="55" w:name="_Toc228449315"/>
      <w:bookmarkStart w:id="56" w:name="_Toc234401305"/>
      <w:bookmarkStart w:id="57" w:name="_Toc234647521"/>
      <w:bookmarkStart w:id="58" w:name="_Toc234655077"/>
      <w:bookmarkStart w:id="59" w:name="_Toc523480386"/>
      <w:r w:rsidRPr="006C64EB">
        <w:rPr>
          <w:rFonts w:ascii="Baskerville Old Face" w:hAnsi="Baskerville Old Face"/>
          <w:color w:val="FFC000" w:themeColor="accent4"/>
          <w:sz w:val="28"/>
          <w:lang w:val="es-ES"/>
        </w:rPr>
        <w:t>Modelo de Dominio</w:t>
      </w:r>
      <w:bookmarkEnd w:id="55"/>
      <w:bookmarkEnd w:id="56"/>
      <w:bookmarkEnd w:id="57"/>
      <w:bookmarkEnd w:id="58"/>
      <w:bookmarkEnd w:id="59"/>
    </w:p>
    <w:p w:rsidR="00282ACE" w:rsidRPr="002E5F6C" w:rsidRDefault="006835DB" w:rsidP="00AF2B16">
      <w:pPr>
        <w:pStyle w:val="PSI-Comentario"/>
      </w:pPr>
      <w:bookmarkStart w:id="60" w:name="_Toc228449316"/>
      <w:bookmarkStart w:id="61" w:name="_Toc234401306"/>
      <w:r w:rsidRPr="002E5F6C">
        <w:t>Aun no se ha realizado ningún modelo de domino</w:t>
      </w:r>
      <w:r w:rsidR="003D4D91" w:rsidRPr="002E5F6C">
        <w:t xml:space="preserve">, debido a que aun no se han aprendido los conceptos necesarios para su </w:t>
      </w:r>
      <w:r w:rsidR="00F9339A" w:rsidRPr="002E5F6C">
        <w:t>realización</w:t>
      </w:r>
      <w:r w:rsidRPr="002E5F6C">
        <w:t xml:space="preserve">. </w:t>
      </w:r>
    </w:p>
    <w:p w:rsidR="00394C0A" w:rsidRPr="002E5F6C" w:rsidRDefault="00394C0A" w:rsidP="00BF5449">
      <w:pPr>
        <w:ind w:left="0" w:firstLine="0"/>
        <w:jc w:val="both"/>
        <w:rPr>
          <w:rFonts w:ascii="Baskerville Old Face" w:hAnsi="Baskerville Old Face"/>
        </w:rPr>
      </w:pPr>
    </w:p>
    <w:p w:rsidR="00394C0A" w:rsidRPr="002E5F6C" w:rsidRDefault="00394C0A" w:rsidP="006C64EB">
      <w:pPr>
        <w:pStyle w:val="PSI-Ttulo1"/>
      </w:pPr>
      <w:bookmarkStart w:id="62" w:name="_Toc234647522"/>
      <w:bookmarkStart w:id="63" w:name="_Toc234655078"/>
      <w:bookmarkStart w:id="64" w:name="_Toc523480387"/>
      <w:r w:rsidRPr="002E5F6C">
        <w:t>Contexto</w:t>
      </w:r>
      <w:bookmarkEnd w:id="60"/>
      <w:bookmarkEnd w:id="61"/>
      <w:bookmarkEnd w:id="62"/>
      <w:bookmarkEnd w:id="63"/>
      <w:bookmarkEnd w:id="64"/>
    </w:p>
    <w:p w:rsidR="00700210" w:rsidRPr="002E5F6C" w:rsidRDefault="00700210" w:rsidP="00AF2B16">
      <w:pPr>
        <w:pStyle w:val="PSI-Comentario"/>
      </w:pPr>
      <w:r w:rsidRPr="002E5F6C">
        <w:t xml:space="preserve">Los estudios que se efectúan son realizados a través de la Universidad Nacional de la Patagonia Austral, por pedido de un cliente que </w:t>
      </w:r>
      <w:r w:rsidR="00A910DB" w:rsidRPr="002E5F6C">
        <w:t xml:space="preserve">es </w:t>
      </w:r>
      <w:r w:rsidRPr="002E5F6C">
        <w:t>(Secretaria Académica).</w:t>
      </w:r>
    </w:p>
    <w:p w:rsidR="00700210" w:rsidRPr="002E5F6C" w:rsidRDefault="00110EE6" w:rsidP="00AF2B16">
      <w:pPr>
        <w:pStyle w:val="PSI-Comentario"/>
      </w:pPr>
      <w:r w:rsidRPr="002E5F6C">
        <w:t>Una vez creada la planilla de m</w:t>
      </w:r>
      <w:r w:rsidR="00700210" w:rsidRPr="002E5F6C">
        <w:t xml:space="preserve">esas de </w:t>
      </w:r>
      <w:r w:rsidRPr="002E5F6C">
        <w:t>e</w:t>
      </w:r>
      <w:r w:rsidR="0024056E" w:rsidRPr="002E5F6C">
        <w:t>xámenes</w:t>
      </w:r>
      <w:r w:rsidR="00700210" w:rsidRPr="002E5F6C">
        <w:t xml:space="preserve"> se cargan los datos al sistema de guaraní.</w:t>
      </w:r>
    </w:p>
    <w:sectPr w:rsidR="00700210" w:rsidRPr="002E5F6C" w:rsidSect="0092483A">
      <w:headerReference w:type="default" r:id="rId15"/>
      <w:footerReference w:type="default" r:id="rId16"/>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4F62" w:rsidRDefault="00934F62" w:rsidP="00C94FBE">
      <w:pPr>
        <w:spacing w:before="0" w:line="240" w:lineRule="auto"/>
      </w:pPr>
      <w:r>
        <w:separator/>
      </w:r>
    </w:p>
    <w:p w:rsidR="00934F62" w:rsidRDefault="00934F62"/>
  </w:endnote>
  <w:endnote w:type="continuationSeparator" w:id="0">
    <w:p w:rsidR="00934F62" w:rsidRDefault="00934F62" w:rsidP="00C94FBE">
      <w:pPr>
        <w:spacing w:before="0" w:line="240" w:lineRule="auto"/>
      </w:pPr>
      <w:r>
        <w:continuationSeparator/>
      </w:r>
    </w:p>
    <w:p w:rsidR="00934F62" w:rsidRDefault="00934F6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Baskerville Old Face">
    <w:panose1 w:val="02020602080505020303"/>
    <w:charset w:val="00"/>
    <w:family w:val="roman"/>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Nimbus Roman No9 L">
    <w:altName w:val="Times New Roman"/>
    <w:charset w:val="00"/>
    <w:family w:val="roman"/>
    <w:pitch w:val="variable"/>
  </w:font>
  <w:font w:name="DejaVu Sans">
    <w:charset w:val="00"/>
    <w:family w:val="swiss"/>
    <w:pitch w:val="variable"/>
    <w:sig w:usb0="E7002EFF" w:usb1="D200FDFF" w:usb2="0A0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483A" w:rsidRDefault="002A4897" w:rsidP="00372ADF">
    <w:pPr>
      <w:tabs>
        <w:tab w:val="center" w:pos="4252"/>
      </w:tabs>
    </w:pPr>
    <w:r>
      <w:rPr>
        <w:noProof/>
        <w:lang w:val="es-AR" w:eastAsia="es-AR"/>
      </w:rPr>
      <mc:AlternateContent>
        <mc:Choice Requires="wpg">
          <w:drawing>
            <wp:anchor distT="0" distB="0" distL="114300" distR="114300" simplePos="0" relativeHeight="251656192" behindDoc="0" locked="0" layoutInCell="0" allowOverlap="1">
              <wp:simplePos x="0" y="0"/>
              <wp:positionH relativeFrom="page">
                <wp:posOffset>0</wp:posOffset>
              </wp:positionH>
              <wp:positionV relativeFrom="page">
                <wp:posOffset>9870141</wp:posOffset>
              </wp:positionV>
              <wp:extent cx="7761114" cy="822325"/>
              <wp:effectExtent l="0" t="0" r="24130" b="0"/>
              <wp:wrapNone/>
              <wp:docPr id="9"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61114" cy="822325"/>
                        <a:chOff x="9" y="21"/>
                        <a:chExt cx="15822" cy="1439"/>
                      </a:xfrm>
                    </wpg:grpSpPr>
                    <wps:wsp>
                      <wps:cNvPr id="10" name="AutoShape 28"/>
                      <wps:cNvCnPr>
                        <a:cxnSpLocks/>
                      </wps:cNvCnPr>
                      <wps:spPr bwMode="auto">
                        <a:xfrm>
                          <a:off x="9" y="1431"/>
                          <a:ext cx="15822" cy="0"/>
                        </a:xfrm>
                        <a:prstGeom prst="straightConnector1">
                          <a:avLst/>
                        </a:prstGeom>
                        <a:ln>
                          <a:headEnd/>
                          <a:tailEnd/>
                        </a:ln>
                        <a:extLst/>
                      </wps:spPr>
                      <wps:style>
                        <a:lnRef idx="1">
                          <a:schemeClr val="accent4"/>
                        </a:lnRef>
                        <a:fillRef idx="0">
                          <a:schemeClr val="accent4"/>
                        </a:fillRef>
                        <a:effectRef idx="0">
                          <a:schemeClr val="accent4"/>
                        </a:effectRef>
                        <a:fontRef idx="minor">
                          <a:schemeClr val="tx1"/>
                        </a:fontRef>
                      </wps:style>
                      <wps:bodyPr/>
                    </wps:wsp>
                    <wps:wsp>
                      <wps:cNvPr id="11" name="Rectangle 29"/>
                      <wps:cNvSpPr>
                        <a:spLocks/>
                      </wps:cNvSpPr>
                      <wps:spPr bwMode="auto">
                        <a:xfrm>
                          <a:off x="10" y="21"/>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bottomMargin">
                <wp14:pctHeight>90000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D67ED2D" id="Group 27" o:spid="_x0000_s1026" style="position:absolute;margin-left:0;margin-top:777.2pt;width:611.1pt;height:64.75pt;flip:y;z-index:251656192;mso-height-percent:900;mso-position-horizontal-relative:page;mso-position-vertical-relative:page;mso-height-percent:900;mso-height-relative:bottom-margin-area" coordorigin="9,21" coordsize="15822,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&#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" strokecolor="#ffc000 [3207]" strokeweight=".5pt">
                <v:stroke joinstyle="miter"/>
                <o:lock v:ext="edit" shapetype="f"/>
              </v:shape>
              <v:rect id="Rectangle 29" o:spid="_x0000_s1028" style="position:absolute;left:10;top:21;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" filled="f" stroked="f">
                <v:path arrowok="t"/>
              </v:rect>
              <w10:wrap anchorx="page" anchory="page"/>
            </v:group>
          </w:pict>
        </mc:Fallback>
      </mc:AlternateContent>
    </w:r>
    <w:r w:rsidR="00372ADF">
      <w:rPr>
        <w:lang w:val="es-AR"/>
      </w:rPr>
      <w:t>Lykaios</w:t>
    </w:r>
    <w:r w:rsidR="000F4F97">
      <w:rPr>
        <w:lang w:val="es-AR"/>
      </w:rPr>
      <w:t xml:space="preserve">   </w:t>
    </w:r>
    <w:r w:rsidR="003D57C4">
      <w:rPr>
        <w:noProof/>
        <w:lang w:val="es-AR" w:eastAsia="es-AR"/>
      </w:rPr>
      <mc:AlternateContent>
        <mc:Choice Requires="wps">
          <w:drawing>
            <wp:anchor distT="0" distB="0" distL="114300" distR="114300" simplePos="0" relativeHeight="251655168" behindDoc="0" locked="0" layoutInCell="1" allowOverlap="1">
              <wp:simplePos x="0" y="0"/>
              <wp:positionH relativeFrom="page">
                <wp:posOffset>494665</wp:posOffset>
              </wp:positionH>
              <wp:positionV relativeFrom="page">
                <wp:posOffset>9887585</wp:posOffset>
              </wp:positionV>
              <wp:extent cx="90805" cy="798830"/>
              <wp:effectExtent l="0" t="0" r="10795" b="15875"/>
              <wp:wrapNone/>
              <wp:docPr id="8"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798830"/>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5E62E19" id="Rectangle 26" o:spid="_x0000_s1026" style="position:absolute;margin-left:38.95pt;margin-top:778.55pt;width:7.15pt;height:62.9pt;z-index:251655168;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" fillcolor="#ffd555 [2167]" strokecolor="#ffc000 [3207]" strokeweight=".5pt">
              <v:fill color2="#ffcc31 [2615]" rotate="t" colors="0 #ffdd9c;.5 #ffd78e;1 #ffd479" focus="100%" type="gradient">
                <o:fill v:ext="view" type="gradientUnscaled"/>
              </v:fill>
              <v:path arrowok="t"/>
              <w10:wrap anchorx="page" anchory="page"/>
            </v:rect>
          </w:pict>
        </mc:Fallback>
      </mc:AlternateContent>
    </w:r>
    <w:r w:rsidR="00DD5A70">
      <w:tab/>
    </w:r>
    <w:r w:rsidR="00DD5A70">
      <w:tab/>
    </w:r>
    <w:r w:rsidR="00DD5A70">
      <w:tab/>
    </w:r>
    <w:r w:rsidR="00DD5A70">
      <w:tab/>
    </w:r>
    <w:r w:rsidR="00DD5A70">
      <w:tab/>
    </w:r>
    <w:r w:rsidR="00DD5A70" w:rsidRPr="00DD5A70">
      <w:rPr>
        <w:rFonts w:ascii="Cambria" w:hAnsi="Cambria" w:cs="Cambria"/>
      </w:rPr>
      <w:t xml:space="preserve">Página </w:t>
    </w:r>
    <w:r w:rsidR="00455D6C" w:rsidRPr="00DD5A70">
      <w:rPr>
        <w:rFonts w:ascii="Cambria" w:hAnsi="Cambria" w:cs="Cambria"/>
      </w:rPr>
      <w:fldChar w:fldCharType="begin"/>
    </w:r>
    <w:r w:rsidR="00DD5A70" w:rsidRPr="00DD5A70">
      <w:rPr>
        <w:rFonts w:ascii="Cambria" w:hAnsi="Cambria" w:cs="Cambria"/>
      </w:rPr>
      <w:instrText xml:space="preserve"> PAGE </w:instrText>
    </w:r>
    <w:r w:rsidR="00455D6C" w:rsidRPr="00DD5A70">
      <w:rPr>
        <w:rFonts w:ascii="Cambria" w:hAnsi="Cambria" w:cs="Cambria"/>
      </w:rPr>
      <w:fldChar w:fldCharType="separate"/>
    </w:r>
    <w:r w:rsidR="002223D5">
      <w:rPr>
        <w:rFonts w:ascii="Cambria" w:hAnsi="Cambria" w:cs="Cambria"/>
        <w:noProof/>
      </w:rPr>
      <w:t>2</w:t>
    </w:r>
    <w:r w:rsidR="00455D6C" w:rsidRPr="00DD5A70">
      <w:rPr>
        <w:rFonts w:ascii="Cambria" w:hAnsi="Cambria" w:cs="Cambria"/>
      </w:rPr>
      <w:fldChar w:fldCharType="end"/>
    </w:r>
    <w:r w:rsidR="00DD5A70" w:rsidRPr="00DD5A70">
      <w:rPr>
        <w:rFonts w:ascii="Cambria" w:hAnsi="Cambria" w:cs="Cambria"/>
      </w:rPr>
      <w:t xml:space="preserve"> de </w:t>
    </w:r>
    <w:r w:rsidR="00455D6C" w:rsidRPr="00DD5A70">
      <w:rPr>
        <w:rFonts w:ascii="Cambria" w:hAnsi="Cambria" w:cs="Cambria"/>
      </w:rPr>
      <w:fldChar w:fldCharType="begin"/>
    </w:r>
    <w:r w:rsidR="00DD5A70" w:rsidRPr="00DD5A70">
      <w:rPr>
        <w:rFonts w:ascii="Cambria" w:hAnsi="Cambria" w:cs="Cambria"/>
      </w:rPr>
      <w:instrText xml:space="preserve"> NUMPAGES  </w:instrText>
    </w:r>
    <w:r w:rsidR="00455D6C" w:rsidRPr="00DD5A70">
      <w:rPr>
        <w:rFonts w:ascii="Cambria" w:hAnsi="Cambria" w:cs="Cambria"/>
      </w:rPr>
      <w:fldChar w:fldCharType="separate"/>
    </w:r>
    <w:r w:rsidR="002223D5">
      <w:rPr>
        <w:rFonts w:ascii="Cambria" w:hAnsi="Cambria" w:cs="Cambria"/>
        <w:noProof/>
      </w:rPr>
      <w:t>7</w:t>
    </w:r>
    <w:r w:rsidR="00455D6C" w:rsidRPr="00DD5A70">
      <w:rPr>
        <w:rFonts w:ascii="Cambria" w:hAnsi="Cambria" w:cs="Cambria"/>
      </w:rPr>
      <w:fldChar w:fldCharType="end"/>
    </w:r>
    <w:r w:rsidR="003D57C4">
      <w:rPr>
        <w:noProof/>
        <w:lang w:val="es-AR" w:eastAsia="es-AR"/>
      </w:rPr>
      <mc:AlternateContent>
        <mc:Choice Requires="wps">
          <w:drawing>
            <wp:anchor distT="0" distB="0" distL="114300" distR="114300" simplePos="0" relativeHeight="251654144" behindDoc="0" locked="0" layoutInCell="1" allowOverlap="1">
              <wp:simplePos x="0" y="0"/>
              <wp:positionH relativeFrom="page">
                <wp:posOffset>6974840</wp:posOffset>
              </wp:positionH>
              <wp:positionV relativeFrom="page">
                <wp:posOffset>9887585</wp:posOffset>
              </wp:positionV>
              <wp:extent cx="90805" cy="798830"/>
              <wp:effectExtent l="0" t="0" r="10795" b="15875"/>
              <wp:wrapNone/>
              <wp:docPr id="7"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798830"/>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0FD3968" id="Rectangle 11" o:spid="_x0000_s1026" style="position:absolute;margin-left:549.2pt;margin-top:778.55pt;width:7.15pt;height:62.9pt;z-index:25165414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" fillcolor="#ffd555 [2167]" strokecolor="#ffc000 [3207]" strokeweight=".5pt">
              <v:fill color2="#ffcc31 [2615]" rotate="t" colors="0 #ffdd9c;.5 #ffd78e;1 #ffd479" focus="100%" type="gradient">
                <o:fill v:ext="view" type="gradientUnscaled"/>
              </v:fill>
              <v:path arrowok="t"/>
              <w10:wrap anchorx="page" anchory="pag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4F62" w:rsidRDefault="00934F62" w:rsidP="00C94FBE">
      <w:pPr>
        <w:spacing w:before="0" w:line="240" w:lineRule="auto"/>
      </w:pPr>
      <w:r>
        <w:separator/>
      </w:r>
    </w:p>
    <w:p w:rsidR="00934F62" w:rsidRDefault="00934F62"/>
  </w:footnote>
  <w:footnote w:type="continuationSeparator" w:id="0">
    <w:p w:rsidR="00934F62" w:rsidRDefault="00934F62" w:rsidP="00C94FBE">
      <w:pPr>
        <w:spacing w:before="0" w:line="240" w:lineRule="auto"/>
      </w:pPr>
      <w:r>
        <w:continuationSeparator/>
      </w:r>
    </w:p>
    <w:p w:rsidR="00934F62" w:rsidRDefault="00934F6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4F97" w:rsidRDefault="00BE1F86">
    <w:pPr>
      <w:pStyle w:val="Encabezado"/>
      <w:rPr>
        <w:rFonts w:ascii="Cambria" w:eastAsia="Times New Roman" w:hAnsi="Cambria"/>
      </w:rPr>
    </w:pPr>
    <w:r>
      <w:rPr>
        <w:rFonts w:ascii="Baskerville Old Face" w:hAnsi="Baskerville Old Face"/>
        <w:noProof/>
        <w:lang w:val="es-AR" w:eastAsia="es-AR"/>
      </w:rPr>
      <mc:AlternateContent>
        <mc:Choice Requires="wps">
          <w:drawing>
            <wp:anchor distT="0" distB="0" distL="114300" distR="114300" simplePos="0" relativeHeight="251662336" behindDoc="0" locked="0" layoutInCell="1" allowOverlap="1" wp14:anchorId="233FB753" wp14:editId="5E689FD3">
              <wp:simplePos x="0" y="0"/>
              <wp:positionH relativeFrom="column">
                <wp:posOffset>4982960</wp:posOffset>
              </wp:positionH>
              <wp:positionV relativeFrom="paragraph">
                <wp:posOffset>-469150</wp:posOffset>
              </wp:positionV>
              <wp:extent cx="826078" cy="1013114"/>
              <wp:effectExtent l="0" t="0" r="0" b="0"/>
              <wp:wrapNone/>
              <wp:docPr id="30" name="Cuadro de texto 30"/>
              <wp:cNvGraphicFramePr/>
              <a:graphic xmlns:a="http://schemas.openxmlformats.org/drawingml/2006/main">
                <a:graphicData uri="http://schemas.microsoft.com/office/word/2010/wordprocessingShape">
                  <wps:wsp>
                    <wps:cNvSpPr txBox="1"/>
                    <wps:spPr>
                      <a:xfrm>
                        <a:off x="0" y="0"/>
                        <a:ext cx="826078" cy="101311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BE1F86" w:rsidRDefault="00BE1F86" w:rsidP="00BE1F86">
                          <w:r>
                            <w:rPr>
                              <w:noProof/>
                              <w:lang w:val="es-AR" w:eastAsia="es-AR"/>
                            </w:rPr>
                            <w:drawing>
                              <wp:inline distT="0" distB="0" distL="0" distR="0" wp14:anchorId="7240ECE9" wp14:editId="3FCDA473">
                                <wp:extent cx="647650" cy="863600"/>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looooogo.png"/>
                                        <pic:cNvPicPr/>
                                      </pic:nvPicPr>
                                      <pic:blipFill>
                                        <a:blip r:embed="rId1">
                                          <a:extLst>
                                            <a:ext uri="{28A0092B-C50C-407E-A947-70E740481C1C}">
                                              <a14:useLocalDpi xmlns:a14="http://schemas.microsoft.com/office/drawing/2010/main" val="0"/>
                                            </a:ext>
                                          </a:extLst>
                                        </a:blip>
                                        <a:stretch>
                                          <a:fillRect/>
                                        </a:stretch>
                                      </pic:blipFill>
                                      <pic:spPr>
                                        <a:xfrm>
                                          <a:off x="0" y="0"/>
                                          <a:ext cx="657872" cy="877231"/>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33FB753" id="_x0000_t202" coordsize="21600,21600" o:spt="202" path="m,l,21600r21600,l21600,xe">
              <v:stroke joinstyle="miter"/>
              <v:path gradientshapeok="t" o:connecttype="rect"/>
            </v:shapetype>
            <v:shape id="Cuadro de texto 30" o:spid="_x0000_s1029" type="#_x0000_t202" style="position:absolute;left:0;text-align:left;margin-left:392.35pt;margin-top:-36.95pt;width:65.05pt;height:79.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" filled="f" stroked="f">
              <v:textbox>
                <w:txbxContent>
                  <w:p w:rsidR="00BE1F86" w:rsidRDefault="00BE1F86" w:rsidP="00BE1F86">
                    <w:r>
                      <w:rPr>
                        <w:noProof/>
                      </w:rPr>
                      <w:drawing>
                        <wp:inline distT="0" distB="0" distL="0" distR="0" wp14:anchorId="7240ECE9" wp14:editId="3FCDA473">
                          <wp:extent cx="647650" cy="863600"/>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looooogo.png"/>
                                  <pic:cNvPicPr/>
                                </pic:nvPicPr>
                                <pic:blipFill>
                                  <a:blip r:embed="rId2">
                                    <a:extLst>
                                      <a:ext uri="{28A0092B-C50C-407E-A947-70E740481C1C}">
                                        <a14:useLocalDpi xmlns:a14="http://schemas.microsoft.com/office/drawing/2010/main" val="0"/>
                                      </a:ext>
                                    </a:extLst>
                                  </a:blip>
                                  <a:stretch>
                                    <a:fillRect/>
                                  </a:stretch>
                                </pic:blipFill>
                                <pic:spPr>
                                  <a:xfrm>
                                    <a:off x="0" y="0"/>
                                    <a:ext cx="657872" cy="877231"/>
                                  </a:xfrm>
                                  <a:prstGeom prst="rect">
                                    <a:avLst/>
                                  </a:prstGeom>
                                </pic:spPr>
                              </pic:pic>
                            </a:graphicData>
                          </a:graphic>
                        </wp:inline>
                      </w:drawing>
                    </w:r>
                  </w:p>
                </w:txbxContent>
              </v:textbox>
            </v:shape>
          </w:pict>
        </mc:Fallback>
      </mc:AlternateContent>
    </w:r>
    <w:r>
      <w:rPr>
        <w:rFonts w:ascii="Cambria" w:eastAsia="Times New Roman" w:hAnsi="Cambria"/>
        <w:noProof/>
        <w:szCs w:val="36"/>
        <w:lang w:val="es-AR" w:eastAsia="es-AR"/>
      </w:rPr>
      <mc:AlternateContent>
        <mc:Choice Requires="wpg">
          <w:drawing>
            <wp:anchor distT="0" distB="0" distL="114300" distR="114300" simplePos="0" relativeHeight="251658240" behindDoc="0" locked="0" layoutInCell="1" allowOverlap="1">
              <wp:simplePos x="0" y="0"/>
              <wp:positionH relativeFrom="page">
                <wp:posOffset>114300</wp:posOffset>
              </wp:positionH>
              <wp:positionV relativeFrom="page">
                <wp:posOffset>6350</wp:posOffset>
              </wp:positionV>
              <wp:extent cx="7549515" cy="815340"/>
              <wp:effectExtent l="0" t="0" r="21590" b="0"/>
              <wp:wrapNone/>
              <wp:docPr id="12"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9515" cy="815340"/>
                        <a:chOff x="8" y="9"/>
                        <a:chExt cx="15823" cy="1439"/>
                      </a:xfrm>
                    </wpg:grpSpPr>
                    <wps:wsp>
                      <wps:cNvPr id="13" name="AutoShape 36"/>
                      <wps:cNvCnPr>
                        <a:cxnSpLocks/>
                      </wps:cNvCnPr>
                      <wps:spPr bwMode="auto">
                        <a:xfrm>
                          <a:off x="9" y="1431"/>
                          <a:ext cx="15822" cy="0"/>
                        </a:xfrm>
                        <a:prstGeom prst="straightConnector1">
                          <a:avLst/>
                        </a:prstGeom>
                        <a:ln>
                          <a:headEnd/>
                          <a:tailEnd/>
                        </a:ln>
                        <a:extLst/>
                      </wps:spPr>
                      <wps:style>
                        <a:lnRef idx="1">
                          <a:schemeClr val="accent4"/>
                        </a:lnRef>
                        <a:fillRef idx="0">
                          <a:schemeClr val="accent4"/>
                        </a:fillRef>
                        <a:effectRef idx="0">
                          <a:schemeClr val="accent4"/>
                        </a:effectRef>
                        <a:fontRef idx="minor">
                          <a:schemeClr val="tx1"/>
                        </a:fontRef>
                      </wps:style>
                      <wps:bodyPr/>
                    </wps:wsp>
                    <wps:wsp>
                      <wps:cNvPr id="14" name="Rectangle 37"/>
                      <wps:cNvSpPr>
                        <a:spLocks/>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42F56C93" id="Group 35" o:spid="_x0000_s1026" style="position:absolute;margin-left:9pt;margin-top:.5pt;width:594.45pt;height:64.2pt;z-index:251658240;mso-width-percent:1000;mso-position-horizontal-relative:page;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" strokecolor="#ffc000 [3207]" strokeweight=".5pt">
                <v:stroke joinstyle="miter"/>
                <o:lock v:ext="edit" shapetype="f"/>
              </v:shape>
              <v:rect id="Rectangle 37"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" filled="f" stroked="f">
                <v:path arrowok="t"/>
              </v:rect>
              <w10:wrap anchorx="page" anchory="page"/>
            </v:group>
          </w:pict>
        </mc:Fallback>
      </mc:AlternateContent>
    </w:r>
    <w:r w:rsidR="00394C0A">
      <w:rPr>
        <w:rFonts w:ascii="Cambria" w:eastAsia="Times New Roman" w:hAnsi="Cambria"/>
        <w:lang w:val="es-AR"/>
      </w:rPr>
      <w:t>Modelo de Negocio</w:t>
    </w:r>
  </w:p>
  <w:p w:rsidR="00D255E1" w:rsidRPr="000F4F97" w:rsidRDefault="003D57C4" w:rsidP="000F4F97">
    <w:pPr>
      <w:pStyle w:val="Encabezado"/>
      <w:tabs>
        <w:tab w:val="clear" w:pos="4252"/>
        <w:tab w:val="clear" w:pos="8504"/>
        <w:tab w:val="left" w:pos="7740"/>
      </w:tabs>
      <w:ind w:left="0" w:firstLine="0"/>
      <w:rPr>
        <w:rFonts w:ascii="Cambria" w:eastAsia="Times New Roman" w:hAnsi="Cambria"/>
        <w:szCs w:val="36"/>
      </w:rPr>
    </w:pPr>
    <w:r>
      <w:rPr>
        <w:rFonts w:ascii="Cambria" w:eastAsia="Times New Roman" w:hAnsi="Cambria"/>
        <w:noProof/>
        <w:szCs w:val="36"/>
        <w:lang w:val="es-AR" w:eastAsia="es-AR"/>
      </w:rPr>
      <w:drawing>
        <wp:anchor distT="0" distB="0" distL="114300" distR="114300" simplePos="0" relativeHeight="251660288" behindDoc="0" locked="0" layoutInCell="1" allowOverlap="1">
          <wp:simplePos x="0" y="0"/>
          <wp:positionH relativeFrom="margin">
            <wp:posOffset>-470535</wp:posOffset>
          </wp:positionH>
          <wp:positionV relativeFrom="margin">
            <wp:posOffset>-860425</wp:posOffset>
          </wp:positionV>
          <wp:extent cx="425450" cy="666750"/>
          <wp:effectExtent l="0" t="0" r="0" b="0"/>
          <wp:wrapSquare wrapText="bothSides"/>
          <wp:docPr id="20" name="1 Imagen" descr="UNPA.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1 Imagen" descr="UNPA.JPG"/>
                  <pic:cNvPicPr>
                    <a:picLocks/>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425450" cy="6667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mbria" w:eastAsia="Times New Roman" w:hAnsi="Cambria"/>
        <w:noProof/>
        <w:szCs w:val="36"/>
        <w:lang w:val="es-AR" w:eastAsia="es-AR"/>
      </w:rPr>
      <mc:AlternateContent>
        <mc:Choice Requires="wps">
          <w:drawing>
            <wp:anchor distT="0" distB="0" distL="114300" distR="114300" simplePos="0" relativeHeight="251659264" behindDoc="0" locked="0" layoutInCell="1" allowOverlap="1">
              <wp:simplePos x="0" y="0"/>
              <wp:positionH relativeFrom="page">
                <wp:posOffset>499110</wp:posOffset>
              </wp:positionH>
              <wp:positionV relativeFrom="page">
                <wp:posOffset>5080</wp:posOffset>
              </wp:positionV>
              <wp:extent cx="90805" cy="799465"/>
              <wp:effectExtent l="0" t="0" r="10795" b="15875"/>
              <wp:wrapNone/>
              <wp:docPr id="16"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799465"/>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940C798" id="Rectangle 41" o:spid="_x0000_s1026" style="position:absolute;margin-left:39.3pt;margin-top:.4pt;width:7.15pt;height:62.95pt;z-index:25165926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" fillcolor="#ffd555 [2167]" strokecolor="#ffc000 [3207]" strokeweight=".5pt">
              <v:fill color2="#ffcc31 [2615]" rotate="t" colors="0 #ffdd9c;.5 #ffd78e;1 #ffd479" focus="100%" type="gradient">
                <o:fill v:ext="view" type="gradientUnscaled"/>
              </v:fill>
              <v:path arrowok="t"/>
              <w10:wrap anchorx="page" anchory="page"/>
            </v:rect>
          </w:pict>
        </mc:Fallback>
      </mc:AlternateContent>
    </w:r>
    <w:r>
      <w:rPr>
        <w:rFonts w:ascii="Cambria" w:eastAsia="Times New Roman" w:hAnsi="Cambria"/>
        <w:noProof/>
        <w:szCs w:val="36"/>
        <w:lang w:val="es-AR" w:eastAsia="es-AR"/>
      </w:rPr>
      <mc:AlternateContent>
        <mc:Choice Requires="wps">
          <w:drawing>
            <wp:anchor distT="0" distB="0" distL="114300" distR="114300" simplePos="0" relativeHeight="251657216" behindDoc="0" locked="0" layoutInCell="1" allowOverlap="1">
              <wp:simplePos x="0" y="0"/>
              <wp:positionH relativeFrom="page">
                <wp:posOffset>6979920</wp:posOffset>
              </wp:positionH>
              <wp:positionV relativeFrom="page">
                <wp:posOffset>5080</wp:posOffset>
              </wp:positionV>
              <wp:extent cx="90805" cy="798830"/>
              <wp:effectExtent l="0" t="0" r="10795" b="15875"/>
              <wp:wrapNone/>
              <wp:docPr id="15"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798830"/>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195C237" id="Rectangle 34" o:spid="_x0000_s1026" style="position:absolute;margin-left:549.6pt;margin-top:.4pt;width:7.15pt;height:62.9pt;z-index:251657216;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" fillcolor="#ffd555 [2167]" strokecolor="#ffc000 [3207]" strokeweight=".5pt">
              <v:fill color2="#ffcc31 [2615]" rotate="t" colors="0 #ffdd9c;.5 #ffd78e;1 #ffd479" focus="100%" type="gradient">
                <o:fill v:ext="view" type="gradientUnscaled"/>
              </v:fill>
              <v:path arrowok="t"/>
              <w10:wrap anchorx="page" anchory="page"/>
            </v:rect>
          </w:pict>
        </mc:Fallback>
      </mc:AlternateContent>
    </w:r>
    <w:r w:rsidR="00AF2D14">
      <w:rPr>
        <w:rFonts w:ascii="Cambria" w:eastAsia="Times New Roman" w:hAnsi="Cambria"/>
        <w:szCs w:val="36"/>
      </w:rPr>
      <w:t>Gestor de Exámenes Finales (GEF)</w:t>
    </w:r>
    <w:r w:rsidR="000F4F97">
      <w:rPr>
        <w:rFonts w:ascii="Cambria" w:eastAsia="Times New Roman" w:hAnsi="Cambria"/>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8">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9">
    <w:nsid w:val="7DD64906"/>
    <w:multiLevelType w:val="hybridMultilevel"/>
    <w:tmpl w:val="AD168F0E"/>
    <w:lvl w:ilvl="0" w:tplc="B80C4CE4">
      <w:start w:val="1"/>
      <w:numFmt w:val="bullet"/>
      <w:pStyle w:val="PSI-ComentarioVieta"/>
      <w:lvlText w:val=""/>
      <w:lvlJc w:val="left"/>
      <w:pPr>
        <w:ind w:left="1072" w:hanging="360"/>
      </w:pPr>
      <w:rPr>
        <w:rFonts w:ascii="Symbol" w:hAnsi="Symbol" w:hint="default"/>
        <w:color w:val="FFC000" w:themeColor="accent4"/>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6"/>
  </w:num>
  <w:num w:numId="3">
    <w:abstractNumId w:val="6"/>
  </w:num>
  <w:num w:numId="4">
    <w:abstractNumId w:val="6"/>
  </w:num>
  <w:num w:numId="5">
    <w:abstractNumId w:val="1"/>
  </w:num>
  <w:num w:numId="6">
    <w:abstractNumId w:val="2"/>
  </w:num>
  <w:num w:numId="7">
    <w:abstractNumId w:val="3"/>
  </w:num>
  <w:num w:numId="8">
    <w:abstractNumId w:val="0"/>
  </w:num>
  <w:num w:numId="9">
    <w:abstractNumId w:val="8"/>
  </w:num>
  <w:num w:numId="10">
    <w:abstractNumId w:val="9"/>
  </w:num>
  <w:num w:numId="11">
    <w:abstractNumId w:val="4"/>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7FF7"/>
    <w:rsid w:val="00011BED"/>
    <w:rsid w:val="00017EFE"/>
    <w:rsid w:val="00045F1A"/>
    <w:rsid w:val="00054A00"/>
    <w:rsid w:val="00087F53"/>
    <w:rsid w:val="000900A8"/>
    <w:rsid w:val="00092BC0"/>
    <w:rsid w:val="000A0FE7"/>
    <w:rsid w:val="000A76DA"/>
    <w:rsid w:val="000B1972"/>
    <w:rsid w:val="000B540D"/>
    <w:rsid w:val="000C4C42"/>
    <w:rsid w:val="000C4E31"/>
    <w:rsid w:val="000D4C6E"/>
    <w:rsid w:val="000F1888"/>
    <w:rsid w:val="000F4F97"/>
    <w:rsid w:val="000F79DF"/>
    <w:rsid w:val="0010416D"/>
    <w:rsid w:val="00110EE6"/>
    <w:rsid w:val="001163FF"/>
    <w:rsid w:val="0012205F"/>
    <w:rsid w:val="00126C65"/>
    <w:rsid w:val="001410A7"/>
    <w:rsid w:val="001411F9"/>
    <w:rsid w:val="00144AE4"/>
    <w:rsid w:val="00150702"/>
    <w:rsid w:val="00183953"/>
    <w:rsid w:val="00185A46"/>
    <w:rsid w:val="00191198"/>
    <w:rsid w:val="001950C8"/>
    <w:rsid w:val="001A2EE6"/>
    <w:rsid w:val="001C6104"/>
    <w:rsid w:val="001C799E"/>
    <w:rsid w:val="001E5152"/>
    <w:rsid w:val="001F4237"/>
    <w:rsid w:val="001F5F92"/>
    <w:rsid w:val="0020621B"/>
    <w:rsid w:val="00217A70"/>
    <w:rsid w:val="002223D5"/>
    <w:rsid w:val="00224B75"/>
    <w:rsid w:val="0024056E"/>
    <w:rsid w:val="002462D2"/>
    <w:rsid w:val="0025239B"/>
    <w:rsid w:val="00266C42"/>
    <w:rsid w:val="00282ACE"/>
    <w:rsid w:val="00295CA9"/>
    <w:rsid w:val="002A41AA"/>
    <w:rsid w:val="002A4897"/>
    <w:rsid w:val="002B506A"/>
    <w:rsid w:val="002B5AF9"/>
    <w:rsid w:val="002D0CCB"/>
    <w:rsid w:val="002E0AB6"/>
    <w:rsid w:val="002E5F6C"/>
    <w:rsid w:val="002E7874"/>
    <w:rsid w:val="002F1461"/>
    <w:rsid w:val="003130E3"/>
    <w:rsid w:val="0031369A"/>
    <w:rsid w:val="003149A1"/>
    <w:rsid w:val="003163C6"/>
    <w:rsid w:val="00321664"/>
    <w:rsid w:val="00344258"/>
    <w:rsid w:val="00346864"/>
    <w:rsid w:val="00350E39"/>
    <w:rsid w:val="003560F2"/>
    <w:rsid w:val="00363FD1"/>
    <w:rsid w:val="00372ADF"/>
    <w:rsid w:val="00374124"/>
    <w:rsid w:val="00394C0A"/>
    <w:rsid w:val="00397566"/>
    <w:rsid w:val="003B65B3"/>
    <w:rsid w:val="003B7F1F"/>
    <w:rsid w:val="003C03BB"/>
    <w:rsid w:val="003C54B1"/>
    <w:rsid w:val="003D4D91"/>
    <w:rsid w:val="003D57C4"/>
    <w:rsid w:val="003D6477"/>
    <w:rsid w:val="003E12FE"/>
    <w:rsid w:val="0040066E"/>
    <w:rsid w:val="00402D49"/>
    <w:rsid w:val="0042080A"/>
    <w:rsid w:val="004525FF"/>
    <w:rsid w:val="00455D6C"/>
    <w:rsid w:val="004807AF"/>
    <w:rsid w:val="004834C5"/>
    <w:rsid w:val="0048534F"/>
    <w:rsid w:val="004A54C8"/>
    <w:rsid w:val="004A59CD"/>
    <w:rsid w:val="004C5D7E"/>
    <w:rsid w:val="004D45CD"/>
    <w:rsid w:val="004D5185"/>
    <w:rsid w:val="004E4935"/>
    <w:rsid w:val="004F4D25"/>
    <w:rsid w:val="005017FA"/>
    <w:rsid w:val="005046A5"/>
    <w:rsid w:val="00504A67"/>
    <w:rsid w:val="00511D9A"/>
    <w:rsid w:val="00515617"/>
    <w:rsid w:val="00564033"/>
    <w:rsid w:val="00570F4F"/>
    <w:rsid w:val="005857BB"/>
    <w:rsid w:val="0059596F"/>
    <w:rsid w:val="00597A23"/>
    <w:rsid w:val="005A0664"/>
    <w:rsid w:val="005A52A2"/>
    <w:rsid w:val="005B05C1"/>
    <w:rsid w:val="005B5AEE"/>
    <w:rsid w:val="005B6373"/>
    <w:rsid w:val="005D1034"/>
    <w:rsid w:val="005E76A4"/>
    <w:rsid w:val="005F133C"/>
    <w:rsid w:val="005F5429"/>
    <w:rsid w:val="005F60BA"/>
    <w:rsid w:val="006124BF"/>
    <w:rsid w:val="00615059"/>
    <w:rsid w:val="00616A6E"/>
    <w:rsid w:val="006177BF"/>
    <w:rsid w:val="00653C38"/>
    <w:rsid w:val="006835DB"/>
    <w:rsid w:val="006919D5"/>
    <w:rsid w:val="006A2495"/>
    <w:rsid w:val="006B3371"/>
    <w:rsid w:val="006B5A90"/>
    <w:rsid w:val="006C3E58"/>
    <w:rsid w:val="006C64EB"/>
    <w:rsid w:val="006F3DE2"/>
    <w:rsid w:val="00700210"/>
    <w:rsid w:val="0070494E"/>
    <w:rsid w:val="00705C02"/>
    <w:rsid w:val="00710BA6"/>
    <w:rsid w:val="00711DF8"/>
    <w:rsid w:val="00720C9E"/>
    <w:rsid w:val="007447BE"/>
    <w:rsid w:val="007A33C6"/>
    <w:rsid w:val="007B151B"/>
    <w:rsid w:val="007B2E53"/>
    <w:rsid w:val="007C742C"/>
    <w:rsid w:val="007D113B"/>
    <w:rsid w:val="007D7477"/>
    <w:rsid w:val="007E66A5"/>
    <w:rsid w:val="007F38C0"/>
    <w:rsid w:val="00801130"/>
    <w:rsid w:val="00816B5F"/>
    <w:rsid w:val="00817955"/>
    <w:rsid w:val="00822C20"/>
    <w:rsid w:val="00840A5B"/>
    <w:rsid w:val="00852FF2"/>
    <w:rsid w:val="008539BD"/>
    <w:rsid w:val="00861B8F"/>
    <w:rsid w:val="008652EE"/>
    <w:rsid w:val="00866124"/>
    <w:rsid w:val="00866435"/>
    <w:rsid w:val="00867DE9"/>
    <w:rsid w:val="00870574"/>
    <w:rsid w:val="00885BB2"/>
    <w:rsid w:val="008860FE"/>
    <w:rsid w:val="008940CC"/>
    <w:rsid w:val="008970F4"/>
    <w:rsid w:val="008B0873"/>
    <w:rsid w:val="008B1983"/>
    <w:rsid w:val="008B3B0F"/>
    <w:rsid w:val="008C36AB"/>
    <w:rsid w:val="008E48FB"/>
    <w:rsid w:val="00904CB6"/>
    <w:rsid w:val="00911EFC"/>
    <w:rsid w:val="0092483A"/>
    <w:rsid w:val="00934F62"/>
    <w:rsid w:val="00942049"/>
    <w:rsid w:val="00953A3A"/>
    <w:rsid w:val="0096683E"/>
    <w:rsid w:val="009A3173"/>
    <w:rsid w:val="009E25EF"/>
    <w:rsid w:val="009E4DA8"/>
    <w:rsid w:val="009F4449"/>
    <w:rsid w:val="00A0436A"/>
    <w:rsid w:val="00A07A92"/>
    <w:rsid w:val="00A12B5B"/>
    <w:rsid w:val="00A13DBA"/>
    <w:rsid w:val="00A2496D"/>
    <w:rsid w:val="00A2757B"/>
    <w:rsid w:val="00A3465B"/>
    <w:rsid w:val="00A45630"/>
    <w:rsid w:val="00A50ABB"/>
    <w:rsid w:val="00A670E3"/>
    <w:rsid w:val="00A83CB1"/>
    <w:rsid w:val="00A910DB"/>
    <w:rsid w:val="00AC0131"/>
    <w:rsid w:val="00AD728A"/>
    <w:rsid w:val="00AE0C53"/>
    <w:rsid w:val="00AF2B16"/>
    <w:rsid w:val="00AF2D14"/>
    <w:rsid w:val="00AF6C07"/>
    <w:rsid w:val="00B01480"/>
    <w:rsid w:val="00B0695A"/>
    <w:rsid w:val="00B071F2"/>
    <w:rsid w:val="00B07B64"/>
    <w:rsid w:val="00B10949"/>
    <w:rsid w:val="00B138FE"/>
    <w:rsid w:val="00B144C2"/>
    <w:rsid w:val="00B20663"/>
    <w:rsid w:val="00B21F60"/>
    <w:rsid w:val="00B251C8"/>
    <w:rsid w:val="00B27D07"/>
    <w:rsid w:val="00B32896"/>
    <w:rsid w:val="00B36B62"/>
    <w:rsid w:val="00B77F48"/>
    <w:rsid w:val="00B82026"/>
    <w:rsid w:val="00BA5DB1"/>
    <w:rsid w:val="00BA699A"/>
    <w:rsid w:val="00BB23C2"/>
    <w:rsid w:val="00BB23FA"/>
    <w:rsid w:val="00BB4A41"/>
    <w:rsid w:val="00BB6AAE"/>
    <w:rsid w:val="00BB7855"/>
    <w:rsid w:val="00BC5404"/>
    <w:rsid w:val="00BC7B83"/>
    <w:rsid w:val="00BE0E2D"/>
    <w:rsid w:val="00BE1F86"/>
    <w:rsid w:val="00BF1EA9"/>
    <w:rsid w:val="00BF5449"/>
    <w:rsid w:val="00C05700"/>
    <w:rsid w:val="00C1128F"/>
    <w:rsid w:val="00C23F8C"/>
    <w:rsid w:val="00C24CDC"/>
    <w:rsid w:val="00C26C78"/>
    <w:rsid w:val="00C42873"/>
    <w:rsid w:val="00C5135E"/>
    <w:rsid w:val="00C67EBC"/>
    <w:rsid w:val="00C7670E"/>
    <w:rsid w:val="00C872BB"/>
    <w:rsid w:val="00C94FBE"/>
    <w:rsid w:val="00C97238"/>
    <w:rsid w:val="00CB2CC9"/>
    <w:rsid w:val="00CD323E"/>
    <w:rsid w:val="00CD7FF7"/>
    <w:rsid w:val="00CE0252"/>
    <w:rsid w:val="00CE0C6E"/>
    <w:rsid w:val="00CE7C8F"/>
    <w:rsid w:val="00CE7F5B"/>
    <w:rsid w:val="00D0174C"/>
    <w:rsid w:val="00D01B23"/>
    <w:rsid w:val="00D06E99"/>
    <w:rsid w:val="00D15FB2"/>
    <w:rsid w:val="00D255E1"/>
    <w:rsid w:val="00D32635"/>
    <w:rsid w:val="00D649B2"/>
    <w:rsid w:val="00D80E83"/>
    <w:rsid w:val="00D87184"/>
    <w:rsid w:val="00DA0718"/>
    <w:rsid w:val="00DA284A"/>
    <w:rsid w:val="00DD0159"/>
    <w:rsid w:val="00DD5A70"/>
    <w:rsid w:val="00E01FEC"/>
    <w:rsid w:val="00E037C9"/>
    <w:rsid w:val="00E22C5B"/>
    <w:rsid w:val="00E34178"/>
    <w:rsid w:val="00E36A01"/>
    <w:rsid w:val="00E41820"/>
    <w:rsid w:val="00E41E7A"/>
    <w:rsid w:val="00E438FE"/>
    <w:rsid w:val="00E5392A"/>
    <w:rsid w:val="00E64350"/>
    <w:rsid w:val="00E67DB5"/>
    <w:rsid w:val="00E71DFD"/>
    <w:rsid w:val="00E7708C"/>
    <w:rsid w:val="00E8096E"/>
    <w:rsid w:val="00E84E25"/>
    <w:rsid w:val="00E93312"/>
    <w:rsid w:val="00EA7D8C"/>
    <w:rsid w:val="00EE0084"/>
    <w:rsid w:val="00EF3DFA"/>
    <w:rsid w:val="00F045A2"/>
    <w:rsid w:val="00F1455A"/>
    <w:rsid w:val="00F163F8"/>
    <w:rsid w:val="00F36808"/>
    <w:rsid w:val="00F438B1"/>
    <w:rsid w:val="00F50BFB"/>
    <w:rsid w:val="00F54DA6"/>
    <w:rsid w:val="00F6748E"/>
    <w:rsid w:val="00F771E5"/>
    <w:rsid w:val="00F813E9"/>
    <w:rsid w:val="00F815F5"/>
    <w:rsid w:val="00F926BE"/>
    <w:rsid w:val="00F9339A"/>
    <w:rsid w:val="00FC4195"/>
    <w:rsid w:val="00FD679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AR" w:eastAsia="es-ES_trad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pPr>
      <w:spacing w:before="200" w:line="276" w:lineRule="auto"/>
      <w:ind w:left="357" w:hanging="357"/>
    </w:pPr>
    <w:rPr>
      <w:sz w:val="22"/>
      <w:szCs w:val="22"/>
      <w:lang w:val="es-ES"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AF2B16"/>
    <w:pPr>
      <w:tabs>
        <w:tab w:val="left" w:pos="0"/>
      </w:tabs>
      <w:ind w:left="0" w:hanging="6"/>
      <w:jc w:val="both"/>
    </w:pPr>
    <w:rPr>
      <w:rFonts w:ascii="Baskerville Old Face" w:hAnsi="Baskerville Old Face"/>
      <w:color w:val="000000"/>
      <w:sz w:val="24"/>
      <w:lang w:val="es-AR"/>
    </w:rPr>
  </w:style>
  <w:style w:type="paragraph" w:customStyle="1" w:styleId="PSI-ComentarioenTabla">
    <w:name w:val="PSI - Comentario en Tabla"/>
    <w:basedOn w:val="PSI-Comentario"/>
    <w:autoRedefine/>
    <w:qFormat/>
    <w:rsid w:val="00BC7B83"/>
    <w:pPr>
      <w:jc w:val="center"/>
    </w:pPr>
    <w:rPr>
      <w:b/>
      <w:lang w:val="es-ES"/>
    </w:rPr>
  </w:style>
  <w:style w:type="paragraph" w:customStyle="1" w:styleId="PSI-DescripcindelDocumentos">
    <w:name w:val="PSI - Descripción del Documentos"/>
    <w:basedOn w:val="Normal"/>
    <w:autoRedefine/>
    <w:qFormat/>
    <w:rsid w:val="00F771E5"/>
    <w:pPr>
      <w:shd w:val="clear" w:color="auto" w:fill="FFFFFF"/>
    </w:pPr>
    <w:rPr>
      <w:i/>
      <w:color w:val="548DD4"/>
      <w:szCs w:val="21"/>
      <w:lang w:val="es-AR"/>
    </w:rPr>
  </w:style>
  <w:style w:type="character" w:customStyle="1" w:styleId="Ttulo2Car">
    <w:name w:val="Título 2 Car"/>
    <w:basedOn w:val="Fuentedeprrafopredete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6C64EB"/>
    <w:pPr>
      <w:keepLines w:val="0"/>
      <w:widowControl w:val="0"/>
      <w:tabs>
        <w:tab w:val="left" w:pos="0"/>
      </w:tabs>
      <w:suppressAutoHyphens/>
      <w:spacing w:before="120" w:after="60" w:line="240" w:lineRule="atLeast"/>
      <w:ind w:left="0" w:firstLine="0"/>
    </w:pPr>
    <w:rPr>
      <w:rFonts w:ascii="Baskerville Old Face" w:hAnsi="Baskerville Old Face"/>
      <w:color w:val="BF8F00" w:themeColor="accent4" w:themeShade="BF"/>
      <w:sz w:val="32"/>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eastAsia="en-US"/>
    </w:rPr>
  </w:style>
  <w:style w:type="character" w:customStyle="1" w:styleId="SinespaciadoCar">
    <w:name w:val="Sin espaciado Car"/>
    <w:basedOn w:val="Fuentedeprrafopredeter"/>
    <w:link w:val="Sinespaciado"/>
    <w:uiPriority w:val="1"/>
    <w:rsid w:val="00C94FBE"/>
    <w:rPr>
      <w:rFonts w:eastAsia="Times New Roman"/>
      <w:sz w:val="22"/>
      <w:szCs w:val="22"/>
      <w:lang w:val="es-ES" w:eastAsia="en-US" w:bidi="ar-SA"/>
    </w:rPr>
  </w:style>
  <w:style w:type="character" w:customStyle="1" w:styleId="Ttulo1Car">
    <w:name w:val="Título 1 Car"/>
    <w:basedOn w:val="Fuentedeprrafopredete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basedOn w:val="Fuentedeprrafopredete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DA0718"/>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DA0718"/>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u w:val="single"/>
    </w:rPr>
  </w:style>
  <w:style w:type="paragraph" w:customStyle="1" w:styleId="TtulodeTDC1">
    <w:name w:val="Título de TDC1"/>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6C64EB"/>
    <w:rPr>
      <w:rFonts w:ascii="Baskerville Old Face" w:hAnsi="Baskerville Old Face"/>
      <w:color w:val="BF8F00" w:themeColor="accent4" w:themeShade="BF"/>
    </w:rPr>
  </w:style>
  <w:style w:type="paragraph" w:customStyle="1" w:styleId="PSI-Normal">
    <w:name w:val="PSI - Normal"/>
    <w:basedOn w:val="Normal"/>
    <w:autoRedefine/>
    <w:qFormat/>
    <w:rsid w:val="00911EFC"/>
    <w:pPr>
      <w:spacing w:before="240" w:after="120"/>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styleId="Sangra2detindependiente">
    <w:name w:val="Body Text Indent 2"/>
    <w:basedOn w:val="Normal"/>
    <w:link w:val="Sangra2detindependienteCar"/>
    <w:uiPriority w:val="99"/>
    <w:semiHidden/>
    <w:unhideWhenUsed/>
    <w:rsid w:val="005D1034"/>
    <w:pPr>
      <w:spacing w:after="120" w:line="480" w:lineRule="auto"/>
      <w:ind w:left="283"/>
    </w:pPr>
  </w:style>
  <w:style w:type="character" w:customStyle="1" w:styleId="Sangra2detindependienteCar">
    <w:name w:val="Sangría 2 de t. independiente Car"/>
    <w:basedOn w:val="Fuentedeprrafopredeter"/>
    <w:link w:val="Sangra2detindependiente"/>
    <w:uiPriority w:val="99"/>
    <w:semiHidden/>
    <w:rsid w:val="005D103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AR" w:eastAsia="es-ES_trad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pPr>
      <w:spacing w:before="200" w:line="276" w:lineRule="auto"/>
      <w:ind w:left="357" w:hanging="357"/>
    </w:pPr>
    <w:rPr>
      <w:sz w:val="22"/>
      <w:szCs w:val="22"/>
      <w:lang w:val="es-ES"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AF2B16"/>
    <w:pPr>
      <w:tabs>
        <w:tab w:val="left" w:pos="0"/>
      </w:tabs>
      <w:ind w:left="0" w:hanging="6"/>
      <w:jc w:val="both"/>
    </w:pPr>
    <w:rPr>
      <w:rFonts w:ascii="Baskerville Old Face" w:hAnsi="Baskerville Old Face"/>
      <w:color w:val="000000"/>
      <w:sz w:val="24"/>
      <w:lang w:val="es-AR"/>
    </w:rPr>
  </w:style>
  <w:style w:type="paragraph" w:customStyle="1" w:styleId="PSI-ComentarioenTabla">
    <w:name w:val="PSI - Comentario en Tabla"/>
    <w:basedOn w:val="PSI-Comentario"/>
    <w:autoRedefine/>
    <w:qFormat/>
    <w:rsid w:val="00BC7B83"/>
    <w:pPr>
      <w:jc w:val="center"/>
    </w:pPr>
    <w:rPr>
      <w:b/>
      <w:lang w:val="es-ES"/>
    </w:rPr>
  </w:style>
  <w:style w:type="paragraph" w:customStyle="1" w:styleId="PSI-DescripcindelDocumentos">
    <w:name w:val="PSI - Descripción del Documentos"/>
    <w:basedOn w:val="Normal"/>
    <w:autoRedefine/>
    <w:qFormat/>
    <w:rsid w:val="00F771E5"/>
    <w:pPr>
      <w:shd w:val="clear" w:color="auto" w:fill="FFFFFF"/>
    </w:pPr>
    <w:rPr>
      <w:i/>
      <w:color w:val="548DD4"/>
      <w:szCs w:val="21"/>
      <w:lang w:val="es-AR"/>
    </w:rPr>
  </w:style>
  <w:style w:type="character" w:customStyle="1" w:styleId="Ttulo2Car">
    <w:name w:val="Título 2 Car"/>
    <w:basedOn w:val="Fuentedeprrafopredete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6C64EB"/>
    <w:pPr>
      <w:keepLines w:val="0"/>
      <w:widowControl w:val="0"/>
      <w:tabs>
        <w:tab w:val="left" w:pos="0"/>
      </w:tabs>
      <w:suppressAutoHyphens/>
      <w:spacing w:before="120" w:after="60" w:line="240" w:lineRule="atLeast"/>
      <w:ind w:left="0" w:firstLine="0"/>
    </w:pPr>
    <w:rPr>
      <w:rFonts w:ascii="Baskerville Old Face" w:hAnsi="Baskerville Old Face"/>
      <w:color w:val="BF8F00" w:themeColor="accent4" w:themeShade="BF"/>
      <w:sz w:val="32"/>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eastAsia="en-US"/>
    </w:rPr>
  </w:style>
  <w:style w:type="character" w:customStyle="1" w:styleId="SinespaciadoCar">
    <w:name w:val="Sin espaciado Car"/>
    <w:basedOn w:val="Fuentedeprrafopredeter"/>
    <w:link w:val="Sinespaciado"/>
    <w:uiPriority w:val="1"/>
    <w:rsid w:val="00C94FBE"/>
    <w:rPr>
      <w:rFonts w:eastAsia="Times New Roman"/>
      <w:sz w:val="22"/>
      <w:szCs w:val="22"/>
      <w:lang w:val="es-ES" w:eastAsia="en-US" w:bidi="ar-SA"/>
    </w:rPr>
  </w:style>
  <w:style w:type="character" w:customStyle="1" w:styleId="Ttulo1Car">
    <w:name w:val="Título 1 Car"/>
    <w:basedOn w:val="Fuentedeprrafopredete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basedOn w:val="Fuentedeprrafopredete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DA0718"/>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DA0718"/>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u w:val="single"/>
    </w:rPr>
  </w:style>
  <w:style w:type="paragraph" w:customStyle="1" w:styleId="TtulodeTDC1">
    <w:name w:val="Título de TDC1"/>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6C64EB"/>
    <w:rPr>
      <w:rFonts w:ascii="Baskerville Old Face" w:hAnsi="Baskerville Old Face"/>
      <w:color w:val="BF8F00" w:themeColor="accent4" w:themeShade="BF"/>
    </w:rPr>
  </w:style>
  <w:style w:type="paragraph" w:customStyle="1" w:styleId="PSI-Normal">
    <w:name w:val="PSI - Normal"/>
    <w:basedOn w:val="Normal"/>
    <w:autoRedefine/>
    <w:qFormat/>
    <w:rsid w:val="00911EFC"/>
    <w:pPr>
      <w:spacing w:before="240" w:after="120"/>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styleId="Sangra2detindependiente">
    <w:name w:val="Body Text Indent 2"/>
    <w:basedOn w:val="Normal"/>
    <w:link w:val="Sangra2detindependienteCar"/>
    <w:uiPriority w:val="99"/>
    <w:semiHidden/>
    <w:unhideWhenUsed/>
    <w:rsid w:val="005D1034"/>
    <w:pPr>
      <w:spacing w:after="120" w:line="480" w:lineRule="auto"/>
      <w:ind w:left="283"/>
    </w:pPr>
  </w:style>
  <w:style w:type="character" w:customStyle="1" w:styleId="Sangra2detindependienteCar">
    <w:name w:val="Sangría 2 de t. independiente Car"/>
    <w:basedOn w:val="Fuentedeprrafopredeter"/>
    <w:link w:val="Sangra2detindependiente"/>
    <w:uiPriority w:val="99"/>
    <w:semiHidden/>
    <w:rsid w:val="005D10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3840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0.jpeg"/><Relationship Id="rId5" Type="http://schemas.microsoft.com/office/2007/relationships/stylesWithEffects" Target="stylesWithEffects.xml"/><Relationship Id="rId15" Type="http://schemas.openxmlformats.org/officeDocument/2006/relationships/header" Target="header1.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1.png"/></Relationships>
</file>

<file path=word/_rels/header1.xml.rels><?xml version="1.0" encoding="UTF-8" standalone="yes"?>
<Relationships xmlns="http://schemas.openxmlformats.org/package/2006/relationships"><Relationship Id="rId3" Type="http://schemas.openxmlformats.org/officeDocument/2006/relationships/image" Target="media/image2.jpeg"/><Relationship Id="rId2" Type="http://schemas.openxmlformats.org/officeDocument/2006/relationships/image" Target="media/image30.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114D1FF-8BF2-49C7-A3DE-9A415831DF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7</Pages>
  <Words>923</Words>
  <Characters>5078</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Modelo de Negocio</vt:lpstr>
    </vt:vector>
  </TitlesOfParts>
  <Company>Nombre del Grupo de Desarrollo o Asignatura   </Company>
  <LinksUpToDate>false</LinksUpToDate>
  <CharactersWithSpaces>5990</CharactersWithSpaces>
  <SharedDoc>false</SharedDoc>
  <HLinks>
    <vt:vector size="78" baseType="variant">
      <vt:variant>
        <vt:i4>1245235</vt:i4>
      </vt:variant>
      <vt:variant>
        <vt:i4>74</vt:i4>
      </vt:variant>
      <vt:variant>
        <vt:i4>0</vt:i4>
      </vt:variant>
      <vt:variant>
        <vt:i4>5</vt:i4>
      </vt:variant>
      <vt:variant>
        <vt:lpwstr/>
      </vt:variant>
      <vt:variant>
        <vt:lpwstr>_Toc257623447</vt:lpwstr>
      </vt:variant>
      <vt:variant>
        <vt:i4>1245235</vt:i4>
      </vt:variant>
      <vt:variant>
        <vt:i4>68</vt:i4>
      </vt:variant>
      <vt:variant>
        <vt:i4>0</vt:i4>
      </vt:variant>
      <vt:variant>
        <vt:i4>5</vt:i4>
      </vt:variant>
      <vt:variant>
        <vt:lpwstr/>
      </vt:variant>
      <vt:variant>
        <vt:lpwstr>_Toc257623446</vt:lpwstr>
      </vt:variant>
      <vt:variant>
        <vt:i4>1245235</vt:i4>
      </vt:variant>
      <vt:variant>
        <vt:i4>62</vt:i4>
      </vt:variant>
      <vt:variant>
        <vt:i4>0</vt:i4>
      </vt:variant>
      <vt:variant>
        <vt:i4>5</vt:i4>
      </vt:variant>
      <vt:variant>
        <vt:lpwstr/>
      </vt:variant>
      <vt:variant>
        <vt:lpwstr>_Toc257623445</vt:lpwstr>
      </vt:variant>
      <vt:variant>
        <vt:i4>1245235</vt:i4>
      </vt:variant>
      <vt:variant>
        <vt:i4>56</vt:i4>
      </vt:variant>
      <vt:variant>
        <vt:i4>0</vt:i4>
      </vt:variant>
      <vt:variant>
        <vt:i4>5</vt:i4>
      </vt:variant>
      <vt:variant>
        <vt:lpwstr/>
      </vt:variant>
      <vt:variant>
        <vt:lpwstr>_Toc257623444</vt:lpwstr>
      </vt:variant>
      <vt:variant>
        <vt:i4>1245235</vt:i4>
      </vt:variant>
      <vt:variant>
        <vt:i4>50</vt:i4>
      </vt:variant>
      <vt:variant>
        <vt:i4>0</vt:i4>
      </vt:variant>
      <vt:variant>
        <vt:i4>5</vt:i4>
      </vt:variant>
      <vt:variant>
        <vt:lpwstr/>
      </vt:variant>
      <vt:variant>
        <vt:lpwstr>_Toc257623443</vt:lpwstr>
      </vt:variant>
      <vt:variant>
        <vt:i4>1245235</vt:i4>
      </vt:variant>
      <vt:variant>
        <vt:i4>44</vt:i4>
      </vt:variant>
      <vt:variant>
        <vt:i4>0</vt:i4>
      </vt:variant>
      <vt:variant>
        <vt:i4>5</vt:i4>
      </vt:variant>
      <vt:variant>
        <vt:lpwstr/>
      </vt:variant>
      <vt:variant>
        <vt:lpwstr>_Toc257623442</vt:lpwstr>
      </vt:variant>
      <vt:variant>
        <vt:i4>1245235</vt:i4>
      </vt:variant>
      <vt:variant>
        <vt:i4>38</vt:i4>
      </vt:variant>
      <vt:variant>
        <vt:i4>0</vt:i4>
      </vt:variant>
      <vt:variant>
        <vt:i4>5</vt:i4>
      </vt:variant>
      <vt:variant>
        <vt:lpwstr/>
      </vt:variant>
      <vt:variant>
        <vt:lpwstr>_Toc257623441</vt:lpwstr>
      </vt:variant>
      <vt:variant>
        <vt:i4>1245235</vt:i4>
      </vt:variant>
      <vt:variant>
        <vt:i4>32</vt:i4>
      </vt:variant>
      <vt:variant>
        <vt:i4>0</vt:i4>
      </vt:variant>
      <vt:variant>
        <vt:i4>5</vt:i4>
      </vt:variant>
      <vt:variant>
        <vt:lpwstr/>
      </vt:variant>
      <vt:variant>
        <vt:lpwstr>_Toc257623440</vt:lpwstr>
      </vt:variant>
      <vt:variant>
        <vt:i4>1310771</vt:i4>
      </vt:variant>
      <vt:variant>
        <vt:i4>26</vt:i4>
      </vt:variant>
      <vt:variant>
        <vt:i4>0</vt:i4>
      </vt:variant>
      <vt:variant>
        <vt:i4>5</vt:i4>
      </vt:variant>
      <vt:variant>
        <vt:lpwstr/>
      </vt:variant>
      <vt:variant>
        <vt:lpwstr>_Toc257623439</vt:lpwstr>
      </vt:variant>
      <vt:variant>
        <vt:i4>1310771</vt:i4>
      </vt:variant>
      <vt:variant>
        <vt:i4>20</vt:i4>
      </vt:variant>
      <vt:variant>
        <vt:i4>0</vt:i4>
      </vt:variant>
      <vt:variant>
        <vt:i4>5</vt:i4>
      </vt:variant>
      <vt:variant>
        <vt:lpwstr/>
      </vt:variant>
      <vt:variant>
        <vt:lpwstr>_Toc257623438</vt:lpwstr>
      </vt:variant>
      <vt:variant>
        <vt:i4>1310771</vt:i4>
      </vt:variant>
      <vt:variant>
        <vt:i4>14</vt:i4>
      </vt:variant>
      <vt:variant>
        <vt:i4>0</vt:i4>
      </vt:variant>
      <vt:variant>
        <vt:i4>5</vt:i4>
      </vt:variant>
      <vt:variant>
        <vt:lpwstr/>
      </vt:variant>
      <vt:variant>
        <vt:lpwstr>_Toc257623437</vt:lpwstr>
      </vt:variant>
      <vt:variant>
        <vt:i4>1310771</vt:i4>
      </vt:variant>
      <vt:variant>
        <vt:i4>8</vt:i4>
      </vt:variant>
      <vt:variant>
        <vt:i4>0</vt:i4>
      </vt:variant>
      <vt:variant>
        <vt:i4>5</vt:i4>
      </vt:variant>
      <vt:variant>
        <vt:lpwstr/>
      </vt:variant>
      <vt:variant>
        <vt:lpwstr>_Toc257623436</vt:lpwstr>
      </vt:variant>
      <vt:variant>
        <vt:i4>1310771</vt:i4>
      </vt:variant>
      <vt:variant>
        <vt:i4>2</vt:i4>
      </vt:variant>
      <vt:variant>
        <vt:i4>0</vt:i4>
      </vt:variant>
      <vt:variant>
        <vt:i4>5</vt:i4>
      </vt:variant>
      <vt:variant>
        <vt:lpwstr/>
      </vt:variant>
      <vt:variant>
        <vt:lpwstr>_Toc257623435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Negocio</dc:title>
  <dc:subject>&lt;Nombre del Proyecto&gt;</dc:subject>
  <dc:creator>Usuario de Microsoft Office</dc:creator>
  <cp:keywords/>
  <dc:description/>
  <cp:lastModifiedBy>Lulu</cp:lastModifiedBy>
  <cp:revision>47</cp:revision>
  <dcterms:created xsi:type="dcterms:W3CDTF">2018-08-31T04:47:00Z</dcterms:created>
  <dcterms:modified xsi:type="dcterms:W3CDTF">2018-09-04T21:54:00Z</dcterms:modified>
</cp:coreProperties>
</file>